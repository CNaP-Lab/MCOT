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E36BD" w14:textId="192EB95D" w:rsidR="00FE0391" w:rsidRPr="00FE0391" w:rsidRDefault="00D44399" w:rsidP="00FE0391">
      <w:pPr>
        <w:rPr>
          <w:rFonts w:ascii="Times New Roman" w:hAnsi="Times New Roman" w:cs="Times New Roman"/>
        </w:rPr>
      </w:pPr>
      <w:r w:rsidRPr="00D44399">
        <w:rPr>
          <w:rFonts w:ascii="Times New Roman" w:hAnsi="Times New Roman" w:cs="Times New Roman"/>
        </w:rPr>
        <w:t>This is a toolkit provided with the MATLAB software package that accompanies the article:</w:t>
      </w:r>
    </w:p>
    <w:p w14:paraId="4786BC40" w14:textId="7FCBA5EB" w:rsidR="00FE0391" w:rsidRDefault="005F69C2" w:rsidP="00FE0391">
      <w:pPr>
        <w:rPr>
          <w:rFonts w:ascii="Times New Roman" w:hAnsi="Times New Roman" w:cs="Times New Roman"/>
        </w:rPr>
      </w:pPr>
      <w:r w:rsidRPr="005F69C2">
        <w:rPr>
          <w:rFonts w:ascii="Times New Roman" w:hAnsi="Times New Roman" w:cs="Times New Roman"/>
        </w:rPr>
        <w:t>Advancing motion denoising of multiband resting-state functional connectivity fMRI data</w:t>
      </w:r>
    </w:p>
    <w:p w14:paraId="4F4B32D8" w14:textId="4ADD71B3" w:rsidR="002426E8" w:rsidRDefault="002426E8" w:rsidP="00FE0391">
      <w:pPr>
        <w:rPr>
          <w:rFonts w:ascii="Times New Roman" w:hAnsi="Times New Roman" w:cs="Times New Roman"/>
        </w:rPr>
      </w:pPr>
      <w:r w:rsidRPr="00FE0391">
        <w:rPr>
          <w:rFonts w:ascii="Times New Roman" w:hAnsi="Times New Roman" w:cs="Times New Roman"/>
        </w:rPr>
        <w:t>John C. Williams</w:t>
      </w:r>
      <w:r>
        <w:rPr>
          <w:rFonts w:ascii="Times New Roman" w:hAnsi="Times New Roman" w:cs="Times New Roman"/>
        </w:rPr>
        <w:t>, MS</w:t>
      </w:r>
      <w:r w:rsidR="005F69C2">
        <w:rPr>
          <w:rFonts w:ascii="Times New Roman" w:hAnsi="Times New Roman" w:cs="Times New Roman"/>
        </w:rPr>
        <w:t xml:space="preserve">, Philip N. Tubiolo, BE, Jacob N. Luceno, BS, and </w:t>
      </w:r>
      <w:r w:rsidRPr="00FE0391">
        <w:rPr>
          <w:rFonts w:ascii="Times New Roman" w:hAnsi="Times New Roman" w:cs="Times New Roman"/>
        </w:rPr>
        <w:t>Jared X. Van Snellenberg</w:t>
      </w:r>
      <w:r>
        <w:rPr>
          <w:rFonts w:ascii="Times New Roman" w:hAnsi="Times New Roman" w:cs="Times New Roman"/>
        </w:rPr>
        <w:t>, PhD</w:t>
      </w:r>
      <w:r w:rsidRPr="00FE0391">
        <w:rPr>
          <w:rFonts w:ascii="Times New Roman" w:hAnsi="Times New Roman" w:cs="Times New Roman"/>
        </w:rPr>
        <w:t>.</w:t>
      </w:r>
    </w:p>
    <w:p w14:paraId="2A0CCC94" w14:textId="27E2C850" w:rsidR="002426E8" w:rsidRDefault="00932292" w:rsidP="00FE03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Cognitive Neuroscience and Psychosis (</w:t>
      </w:r>
      <w:proofErr w:type="spellStart"/>
      <w:r>
        <w:rPr>
          <w:rFonts w:ascii="Times New Roman" w:hAnsi="Times New Roman" w:cs="Times New Roman"/>
        </w:rPr>
        <w:t>CNaP</w:t>
      </w:r>
      <w:proofErr w:type="spellEnd"/>
      <w:r>
        <w:rPr>
          <w:rFonts w:ascii="Times New Roman" w:hAnsi="Times New Roman" w:cs="Times New Roman"/>
        </w:rPr>
        <w:t xml:space="preserve">) Lab / </w:t>
      </w:r>
      <w:r w:rsidR="002426E8">
        <w:rPr>
          <w:rFonts w:ascii="Times New Roman" w:hAnsi="Times New Roman" w:cs="Times New Roman"/>
        </w:rPr>
        <w:t xml:space="preserve">Multi-Modal Translational Imaging </w:t>
      </w:r>
      <w:r>
        <w:rPr>
          <w:rFonts w:ascii="Times New Roman" w:hAnsi="Times New Roman" w:cs="Times New Roman"/>
        </w:rPr>
        <w:t>(MMTI) Lab</w:t>
      </w:r>
    </w:p>
    <w:p w14:paraId="4936D85E" w14:textId="77777777" w:rsidR="009263BB" w:rsidRDefault="002426E8" w:rsidP="00FE03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Department of Psychiatry </w:t>
      </w:r>
      <w:r w:rsidRPr="002426E8">
        <w:rPr>
          <w:rFonts w:ascii="Times New Roman" w:hAnsi="Times New Roman" w:cs="Times New Roman"/>
        </w:rPr>
        <w:t>and Behavioral Health, Renaissance School of Medicine at Stony Brook University</w:t>
      </w:r>
    </w:p>
    <w:p w14:paraId="2BC782B0" w14:textId="5BEE86C2" w:rsidR="002426E8" w:rsidRDefault="002426E8" w:rsidP="00FE0391">
      <w:pPr>
        <w:rPr>
          <w:rFonts w:ascii="Times New Roman" w:hAnsi="Times New Roman" w:cs="Times New Roman"/>
        </w:rPr>
      </w:pPr>
      <w:r w:rsidRPr="002426E8">
        <w:rPr>
          <w:rFonts w:ascii="Times New Roman" w:hAnsi="Times New Roman" w:cs="Times New Roman"/>
        </w:rPr>
        <w:t>Stony Brook, NY, USA</w:t>
      </w:r>
      <w:r w:rsidR="00F36960">
        <w:rPr>
          <w:rFonts w:ascii="Times New Roman" w:hAnsi="Times New Roman" w:cs="Times New Roman"/>
        </w:rPr>
        <w:t>.</w:t>
      </w:r>
    </w:p>
    <w:p w14:paraId="68B4A148" w14:textId="749C3B11" w:rsidR="000854E3" w:rsidRDefault="000854E3" w:rsidP="00FE0391">
      <w:pPr>
        <w:rPr>
          <w:rFonts w:ascii="Times New Roman" w:hAnsi="Times New Roman" w:cs="Times New Roman"/>
        </w:rPr>
      </w:pPr>
    </w:p>
    <w:p w14:paraId="2892FB4E" w14:textId="49A4B9CE" w:rsidR="000854E3" w:rsidRDefault="000854E3" w:rsidP="0077322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software</w:t>
      </w:r>
      <w:r w:rsidR="00932292">
        <w:rPr>
          <w:rFonts w:ascii="Times New Roman" w:hAnsi="Times New Roman" w:cs="Times New Roman"/>
        </w:rPr>
        <w:t xml:space="preserve"> uses user-specified volume censoring parameters</w:t>
      </w:r>
      <w:r>
        <w:rPr>
          <w:rFonts w:ascii="Times New Roman" w:hAnsi="Times New Roman" w:cs="Times New Roman"/>
        </w:rPr>
        <w:t xml:space="preserve"> </w:t>
      </w:r>
      <w:r w:rsidR="00932292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obtain a vector of volumes censored using LPF-FD and GEV-DV methods using a given matrix of motion parameters (MPs)</w:t>
      </w:r>
      <w:r w:rsidR="0093229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resting-state fMRI time series (either a voxel or </w:t>
      </w:r>
      <w:proofErr w:type="spellStart"/>
      <w:r>
        <w:rPr>
          <w:rFonts w:ascii="Times New Roman" w:hAnsi="Times New Roman" w:cs="Times New Roman"/>
        </w:rPr>
        <w:t>greyordinate</w:t>
      </w:r>
      <w:proofErr w:type="spellEnd"/>
      <w:r>
        <w:rPr>
          <w:rFonts w:ascii="Times New Roman" w:hAnsi="Times New Roman" w:cs="Times New Roman"/>
        </w:rPr>
        <w:t xml:space="preserve"> time series)</w:t>
      </w:r>
      <w:r w:rsidR="00773220">
        <w:rPr>
          <w:rFonts w:ascii="Times New Roman" w:hAnsi="Times New Roman" w:cs="Times New Roman"/>
        </w:rPr>
        <w:t xml:space="preserve"> and </w:t>
      </w:r>
      <w:r w:rsidR="00932292">
        <w:rPr>
          <w:rFonts w:ascii="Times New Roman" w:hAnsi="Times New Roman" w:cs="Times New Roman"/>
        </w:rPr>
        <w:t xml:space="preserve">a </w:t>
      </w:r>
      <w:r w:rsidR="00773220">
        <w:rPr>
          <w:rFonts w:ascii="Times New Roman" w:hAnsi="Times New Roman" w:cs="Times New Roman"/>
        </w:rPr>
        <w:t>brain mask</w:t>
      </w:r>
      <w:r>
        <w:rPr>
          <w:rFonts w:ascii="Times New Roman" w:hAnsi="Times New Roman" w:cs="Times New Roman"/>
        </w:rPr>
        <w:t xml:space="preserve">. </w:t>
      </w:r>
      <w:r w:rsidR="00773220">
        <w:rPr>
          <w:rFonts w:ascii="Times New Roman" w:hAnsi="Times New Roman" w:cs="Times New Roman"/>
        </w:rPr>
        <w:t xml:space="preserve">These methods may be used separately or in </w:t>
      </w:r>
      <w:proofErr w:type="gramStart"/>
      <w:r w:rsidR="00773220">
        <w:rPr>
          <w:rFonts w:ascii="Times New Roman" w:hAnsi="Times New Roman" w:cs="Times New Roman"/>
        </w:rPr>
        <w:t>tandem, and</w:t>
      </w:r>
      <w:proofErr w:type="gramEnd"/>
      <w:r w:rsidR="00773220">
        <w:rPr>
          <w:rFonts w:ascii="Times New Roman" w:hAnsi="Times New Roman" w:cs="Times New Roman"/>
        </w:rPr>
        <w:t xml:space="preserve"> using images that are either pre-loaded into MATLAB or loaded using user-specified file name</w:t>
      </w:r>
      <w:r w:rsidR="0084523F">
        <w:rPr>
          <w:rFonts w:ascii="Times New Roman" w:hAnsi="Times New Roman" w:cs="Times New Roman"/>
        </w:rPr>
        <w:t>s</w:t>
      </w:r>
      <w:r w:rsidR="00773220">
        <w:rPr>
          <w:rFonts w:ascii="Times New Roman" w:hAnsi="Times New Roman" w:cs="Times New Roman"/>
        </w:rPr>
        <w:t xml:space="preserve">. </w:t>
      </w:r>
    </w:p>
    <w:p w14:paraId="18E385BA" w14:textId="6B8E02B0" w:rsidR="001C4DA0" w:rsidRDefault="001C4DA0" w:rsidP="00773220">
      <w:pPr>
        <w:ind w:firstLine="720"/>
        <w:rPr>
          <w:rFonts w:ascii="Times New Roman" w:hAnsi="Times New Roman" w:cs="Times New Roman"/>
        </w:rPr>
      </w:pPr>
    </w:p>
    <w:p w14:paraId="6E5D336F" w14:textId="77777777" w:rsidR="001C4DA0" w:rsidRPr="001C4DA0" w:rsidRDefault="001C4DA0" w:rsidP="001C4DA0">
      <w:pPr>
        <w:ind w:firstLine="720"/>
        <w:rPr>
          <w:rFonts w:ascii="Times New Roman" w:hAnsi="Times New Roman" w:cs="Times New Roman"/>
        </w:rPr>
      </w:pPr>
      <w:r w:rsidRPr="001C4DA0">
        <w:rPr>
          <w:rFonts w:ascii="Times New Roman" w:hAnsi="Times New Roman" w:cs="Times New Roman"/>
        </w:rPr>
        <w:t>This software requires MATLAB R2017b or later running on any operating system. This was created and tested using MATLAB R2019b. This software does not require any non-standard software.</w:t>
      </w:r>
    </w:p>
    <w:p w14:paraId="088B29E8" w14:textId="77777777" w:rsidR="001C4DA0" w:rsidRPr="001C4DA0" w:rsidRDefault="001C4DA0" w:rsidP="001C4DA0">
      <w:pPr>
        <w:ind w:firstLine="720"/>
        <w:rPr>
          <w:rFonts w:ascii="Times New Roman" w:hAnsi="Times New Roman" w:cs="Times New Roman"/>
        </w:rPr>
      </w:pPr>
    </w:p>
    <w:p w14:paraId="420A1D23" w14:textId="5DD35111" w:rsidR="001C4DA0" w:rsidRDefault="001C4DA0" w:rsidP="001C4DA0">
      <w:pPr>
        <w:ind w:firstLine="720"/>
        <w:rPr>
          <w:rFonts w:ascii="Times New Roman" w:hAnsi="Times New Roman" w:cs="Times New Roman"/>
        </w:rPr>
      </w:pPr>
      <w:r w:rsidRPr="001C4DA0">
        <w:rPr>
          <w:rFonts w:ascii="Times New Roman" w:hAnsi="Times New Roman" w:cs="Times New Roman"/>
        </w:rPr>
        <w:t xml:space="preserve">Installation of this software consists of downloading, copying, or moving all functions into a directory </w:t>
      </w:r>
      <w:proofErr w:type="spellStart"/>
      <w:r w:rsidRPr="001C4DA0">
        <w:rPr>
          <w:rFonts w:ascii="Times New Roman" w:hAnsi="Times New Roman" w:cs="Times New Roman"/>
        </w:rPr>
        <w:t>accessable</w:t>
      </w:r>
      <w:proofErr w:type="spellEnd"/>
      <w:r w:rsidRPr="001C4DA0">
        <w:rPr>
          <w:rFonts w:ascii="Times New Roman" w:hAnsi="Times New Roman" w:cs="Times New Roman"/>
        </w:rPr>
        <w:t xml:space="preserve"> to your MATLAB installation. If downloaded as a zip file, all functions should be unzipped to a single folder before use. Unzipping this software is expected to take less than one minute on a normal desktop computer.</w:t>
      </w:r>
    </w:p>
    <w:p w14:paraId="4FC0C48A" w14:textId="77777777" w:rsidR="00FE0391" w:rsidRPr="00FE0391" w:rsidRDefault="00FE0391" w:rsidP="00FE0391">
      <w:pPr>
        <w:rPr>
          <w:rFonts w:ascii="Times New Roman" w:hAnsi="Times New Roman" w:cs="Times New Roman"/>
        </w:rPr>
      </w:pPr>
    </w:p>
    <w:p w14:paraId="3140C6C3" w14:textId="6BF84664" w:rsidR="00FE0391" w:rsidRPr="00FE0391" w:rsidRDefault="00932292" w:rsidP="00FE039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</w:t>
      </w:r>
      <w:r w:rsidR="00FE0391" w:rsidRPr="00FE0391">
        <w:rPr>
          <w:rFonts w:ascii="Times New Roman" w:hAnsi="Times New Roman" w:cs="Times New Roman"/>
          <w:b/>
          <w:bCs/>
        </w:rPr>
        <w:t>. [</w:t>
      </w:r>
      <w:proofErr w:type="spellStart"/>
      <w:proofErr w:type="gramStart"/>
      <w:r w:rsidR="00FE0391" w:rsidRPr="00FE0391">
        <w:rPr>
          <w:rFonts w:ascii="Times New Roman" w:hAnsi="Times New Roman" w:cs="Times New Roman"/>
          <w:b/>
          <w:bCs/>
        </w:rPr>
        <w:t>censoredVolumes,lpffdCensoredVolumes</w:t>
      </w:r>
      <w:proofErr w:type="gramEnd"/>
      <w:r w:rsidR="00FE0391" w:rsidRPr="00FE0391">
        <w:rPr>
          <w:rFonts w:ascii="Times New Roman" w:hAnsi="Times New Roman" w:cs="Times New Roman"/>
          <w:b/>
          <w:bCs/>
        </w:rPr>
        <w:t>,lpfdvCensoredVolumes</w:t>
      </w:r>
      <w:proofErr w:type="spellEnd"/>
      <w:r w:rsidR="00FE0391" w:rsidRPr="00FE0391">
        <w:rPr>
          <w:rFonts w:ascii="Times New Roman" w:hAnsi="Times New Roman" w:cs="Times New Roman"/>
          <w:b/>
          <w:bCs/>
        </w:rPr>
        <w:t xml:space="preserve">] = … </w:t>
      </w:r>
      <w:r w:rsidR="00FE0391" w:rsidRPr="00FE0391">
        <w:rPr>
          <w:rFonts w:ascii="Times New Roman" w:hAnsi="Times New Roman" w:cs="Times New Roman"/>
          <w:b/>
          <w:bCs/>
        </w:rPr>
        <w:br/>
        <w:t>getCensoredVolumes(timeSeries,brainMask,MPs,TR,LPF_FD_Threshold,DV_GEV_d)</w:t>
      </w:r>
    </w:p>
    <w:p w14:paraId="1D15FE82" w14:textId="2666C700" w:rsidR="00FE0391" w:rsidRDefault="00FE0391" w:rsidP="00FE0391">
      <w:pPr>
        <w:ind w:firstLine="720"/>
        <w:rPr>
          <w:rFonts w:ascii="Times New Roman" w:hAnsi="Times New Roman" w:cs="Times New Roman"/>
        </w:rPr>
      </w:pPr>
      <w:r w:rsidRPr="00FE0391">
        <w:rPr>
          <w:rFonts w:ascii="Times New Roman" w:hAnsi="Times New Roman" w:cs="Times New Roman"/>
        </w:rPr>
        <w:t>This function returns a</w:t>
      </w:r>
      <w:r w:rsidR="00867B2B">
        <w:rPr>
          <w:rFonts w:ascii="Times New Roman" w:hAnsi="Times New Roman" w:cs="Times New Roman"/>
        </w:rPr>
        <w:t xml:space="preserve"> </w:t>
      </w:r>
      <w:proofErr w:type="spellStart"/>
      <w:r w:rsidR="00867B2B">
        <w:rPr>
          <w:rFonts w:ascii="Times New Roman" w:hAnsi="Times New Roman" w:cs="Times New Roman"/>
        </w:rPr>
        <w:t>boolean</w:t>
      </w:r>
      <w:proofErr w:type="spellEnd"/>
      <w:r w:rsidR="00867B2B">
        <w:rPr>
          <w:rFonts w:ascii="Times New Roman" w:hAnsi="Times New Roman" w:cs="Times New Roman"/>
        </w:rPr>
        <w:t xml:space="preserve"> (logical)</w:t>
      </w:r>
      <w:r w:rsidRPr="00FE0391">
        <w:rPr>
          <w:rFonts w:ascii="Times New Roman" w:hAnsi="Times New Roman" w:cs="Times New Roman"/>
        </w:rPr>
        <w:t xml:space="preserve"> vector of censored volumes using</w:t>
      </w:r>
      <w:r w:rsidR="001C4678">
        <w:rPr>
          <w:rFonts w:ascii="Times New Roman" w:hAnsi="Times New Roman" w:cs="Times New Roman"/>
        </w:rPr>
        <w:t xml:space="preserve"> combined</w:t>
      </w:r>
      <w:r w:rsidRPr="00FE0391">
        <w:rPr>
          <w:rFonts w:ascii="Times New Roman" w:hAnsi="Times New Roman" w:cs="Times New Roman"/>
        </w:rPr>
        <w:t xml:space="preserve"> LPF-FD and GEV-DV based volume censoring, given a time series (either as a 4</w:t>
      </w:r>
      <w:r w:rsidR="00CE3682">
        <w:rPr>
          <w:rFonts w:ascii="Times New Roman" w:hAnsi="Times New Roman" w:cs="Times New Roman"/>
        </w:rPr>
        <w:t>D</w:t>
      </w:r>
      <w:r w:rsidRPr="00FE0391">
        <w:rPr>
          <w:rFonts w:ascii="Times New Roman" w:hAnsi="Times New Roman" w:cs="Times New Roman"/>
        </w:rPr>
        <w:t xml:space="preserve"> matrix</w:t>
      </w:r>
      <w:r w:rsidR="00CE3682">
        <w:rPr>
          <w:rFonts w:ascii="Times New Roman" w:hAnsi="Times New Roman" w:cs="Times New Roman"/>
        </w:rPr>
        <w:t xml:space="preserve"> of voxel time series</w:t>
      </w:r>
      <w:r w:rsidRPr="00FE0391">
        <w:rPr>
          <w:rFonts w:ascii="Times New Roman" w:hAnsi="Times New Roman" w:cs="Times New Roman"/>
        </w:rPr>
        <w:t xml:space="preserve">, </w:t>
      </w:r>
      <w:r w:rsidR="00CE3682">
        <w:rPr>
          <w:rFonts w:ascii="Times New Roman" w:hAnsi="Times New Roman" w:cs="Times New Roman"/>
        </w:rPr>
        <w:t xml:space="preserve">or </w:t>
      </w:r>
      <w:r w:rsidRPr="00FE0391">
        <w:rPr>
          <w:rFonts w:ascii="Times New Roman" w:hAnsi="Times New Roman" w:cs="Times New Roman"/>
        </w:rPr>
        <w:t>a 2D matrix</w:t>
      </w:r>
      <w:r w:rsidR="00CE3682">
        <w:rPr>
          <w:rFonts w:ascii="Times New Roman" w:hAnsi="Times New Roman" w:cs="Times New Roman"/>
        </w:rPr>
        <w:t xml:space="preserve"> of </w:t>
      </w:r>
      <w:proofErr w:type="spellStart"/>
      <w:r w:rsidR="00CE3682">
        <w:rPr>
          <w:rFonts w:ascii="Times New Roman" w:hAnsi="Times New Roman" w:cs="Times New Roman"/>
        </w:rPr>
        <w:t>greyordinate</w:t>
      </w:r>
      <w:proofErr w:type="spellEnd"/>
      <w:r w:rsidR="00CE3682">
        <w:rPr>
          <w:rFonts w:ascii="Times New Roman" w:hAnsi="Times New Roman" w:cs="Times New Roman"/>
        </w:rPr>
        <w:t xml:space="preserve"> time series</w:t>
      </w:r>
      <w:r w:rsidRPr="00FE0391">
        <w:rPr>
          <w:rFonts w:ascii="Times New Roman" w:hAnsi="Times New Roman" w:cs="Times New Roman"/>
        </w:rPr>
        <w:t>), a gray matter mask (3D matrix, or 1D with colum</w:t>
      </w:r>
      <w:r w:rsidR="004F15EB">
        <w:rPr>
          <w:rFonts w:ascii="Times New Roman" w:hAnsi="Times New Roman" w:cs="Times New Roman"/>
        </w:rPr>
        <w:t>n</w:t>
      </w:r>
      <w:r w:rsidRPr="00FE0391">
        <w:rPr>
          <w:rFonts w:ascii="Times New Roman" w:hAnsi="Times New Roman" w:cs="Times New Roman"/>
        </w:rPr>
        <w:t xml:space="preserve">s corresponding to </w:t>
      </w:r>
      <w:proofErr w:type="spellStart"/>
      <w:r w:rsidRPr="00FE0391">
        <w:rPr>
          <w:rFonts w:ascii="Times New Roman" w:hAnsi="Times New Roman" w:cs="Times New Roman"/>
        </w:rPr>
        <w:t>greyordinates</w:t>
      </w:r>
      <w:proofErr w:type="spellEnd"/>
      <w:r w:rsidRPr="00FE0391">
        <w:rPr>
          <w:rFonts w:ascii="Times New Roman" w:hAnsi="Times New Roman" w:cs="Times New Roman"/>
        </w:rPr>
        <w:t>), a matrix of motion parameters (MPs), the TR (required for low-pass filtering), and the desired LPF-FD threshold and DV-GEV d.</w:t>
      </w:r>
      <w:r w:rsidR="00E91905">
        <w:rPr>
          <w:rFonts w:ascii="Times New Roman" w:hAnsi="Times New Roman" w:cs="Times New Roman"/>
        </w:rPr>
        <w:t xml:space="preserve"> It calculates the censored volumes using LPF-FD by calling </w:t>
      </w:r>
      <w:proofErr w:type="spellStart"/>
      <w:r w:rsidR="00E91905" w:rsidRPr="00E91905">
        <w:rPr>
          <w:rFonts w:ascii="Times New Roman" w:hAnsi="Times New Roman" w:cs="Times New Roman"/>
          <w:b/>
          <w:bCs/>
        </w:rPr>
        <w:t>lpfFDcensoredVolumes</w:t>
      </w:r>
      <w:proofErr w:type="spellEnd"/>
      <w:r w:rsidR="00E91905">
        <w:rPr>
          <w:rFonts w:ascii="Times New Roman" w:hAnsi="Times New Roman" w:cs="Times New Roman"/>
        </w:rPr>
        <w:t xml:space="preserve"> and the censored volumes using GEV-DV by calling </w:t>
      </w:r>
      <w:proofErr w:type="spellStart"/>
      <w:r w:rsidR="00E91905" w:rsidRPr="00E91905">
        <w:rPr>
          <w:rFonts w:ascii="Times New Roman" w:hAnsi="Times New Roman" w:cs="Times New Roman"/>
          <w:b/>
          <w:bCs/>
        </w:rPr>
        <w:t>lpfDVcensoredvolumes</w:t>
      </w:r>
      <w:proofErr w:type="spellEnd"/>
      <w:r w:rsidR="00E91905">
        <w:rPr>
          <w:rFonts w:ascii="Times New Roman" w:hAnsi="Times New Roman" w:cs="Times New Roman"/>
        </w:rPr>
        <w:t>.</w:t>
      </w:r>
    </w:p>
    <w:p w14:paraId="4B55AD26" w14:textId="53E93490" w:rsidR="00D37CC0" w:rsidRDefault="00D37CC0" w:rsidP="00FE0391">
      <w:pPr>
        <w:ind w:firstLine="7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Inputs</w:t>
      </w:r>
    </w:p>
    <w:p w14:paraId="3492651C" w14:textId="59CD8599" w:rsidR="00D37CC0" w:rsidRPr="000C71A5" w:rsidRDefault="00D37CC0" w:rsidP="000C71A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0C71A5">
        <w:rPr>
          <w:rFonts w:ascii="Times New Roman" w:hAnsi="Times New Roman" w:cs="Times New Roman"/>
          <w:b/>
          <w:bCs/>
        </w:rPr>
        <w:t>timeSeries</w:t>
      </w:r>
      <w:proofErr w:type="spellEnd"/>
      <w:r w:rsidRPr="000C71A5">
        <w:rPr>
          <w:rFonts w:ascii="Times New Roman" w:hAnsi="Times New Roman" w:cs="Times New Roman"/>
          <w:b/>
          <w:bCs/>
        </w:rPr>
        <w:t xml:space="preserve">: </w:t>
      </w:r>
      <w:bookmarkStart w:id="0" w:name="_Hlk25689803"/>
      <w:r w:rsidR="00867B2B" w:rsidRPr="000C71A5">
        <w:rPr>
          <w:rFonts w:ascii="Times New Roman" w:hAnsi="Times New Roman" w:cs="Times New Roman"/>
        </w:rPr>
        <w:t xml:space="preserve">The time series data to be used </w:t>
      </w:r>
      <w:proofErr w:type="gramStart"/>
      <w:r w:rsidR="00867B2B" w:rsidRPr="000C71A5">
        <w:rPr>
          <w:rFonts w:ascii="Times New Roman" w:hAnsi="Times New Roman" w:cs="Times New Roman"/>
        </w:rPr>
        <w:t>in order to</w:t>
      </w:r>
      <w:proofErr w:type="gramEnd"/>
      <w:r w:rsidR="00867B2B" w:rsidRPr="000C71A5">
        <w:rPr>
          <w:rFonts w:ascii="Times New Roman" w:hAnsi="Times New Roman" w:cs="Times New Roman"/>
        </w:rPr>
        <w:t xml:space="preserve"> calculate LPF-DV</w:t>
      </w:r>
      <w:r w:rsidR="00CE3682" w:rsidRPr="000C71A5">
        <w:rPr>
          <w:rFonts w:ascii="Times New Roman" w:hAnsi="Times New Roman" w:cs="Times New Roman"/>
        </w:rPr>
        <w:t xml:space="preserve">. This should be either in the form of a 4D matrix of voxel time series or as a 2D matrix of </w:t>
      </w:r>
      <w:proofErr w:type="spellStart"/>
      <w:r w:rsidR="00CE3682" w:rsidRPr="000C71A5">
        <w:rPr>
          <w:rFonts w:ascii="Times New Roman" w:hAnsi="Times New Roman" w:cs="Times New Roman"/>
        </w:rPr>
        <w:t>greyordinate</w:t>
      </w:r>
      <w:proofErr w:type="spellEnd"/>
      <w:r w:rsidR="00CE3682" w:rsidRPr="000C71A5">
        <w:rPr>
          <w:rFonts w:ascii="Times New Roman" w:hAnsi="Times New Roman" w:cs="Times New Roman"/>
        </w:rPr>
        <w:t xml:space="preserve"> time series. If voxel time series, then time should be the 4</w:t>
      </w:r>
      <w:r w:rsidR="00CE3682" w:rsidRPr="000C71A5">
        <w:rPr>
          <w:rFonts w:ascii="Times New Roman" w:hAnsi="Times New Roman" w:cs="Times New Roman"/>
          <w:vertAlign w:val="superscript"/>
        </w:rPr>
        <w:t>th</w:t>
      </w:r>
      <w:r w:rsidR="00CE3682" w:rsidRPr="000C71A5">
        <w:rPr>
          <w:rFonts w:ascii="Times New Roman" w:hAnsi="Times New Roman" w:cs="Times New Roman"/>
        </w:rPr>
        <w:t xml:space="preserve"> dimension, as is the default when reading a </w:t>
      </w:r>
      <w:proofErr w:type="spellStart"/>
      <w:r w:rsidR="00CE3682" w:rsidRPr="000C71A5">
        <w:rPr>
          <w:rFonts w:ascii="Times New Roman" w:hAnsi="Times New Roman" w:cs="Times New Roman"/>
        </w:rPr>
        <w:t>nifti</w:t>
      </w:r>
      <w:proofErr w:type="spellEnd"/>
      <w:r w:rsidR="00CE3682" w:rsidRPr="000C71A5">
        <w:rPr>
          <w:rFonts w:ascii="Times New Roman" w:hAnsi="Times New Roman" w:cs="Times New Roman"/>
        </w:rPr>
        <w:t xml:space="preserve"> using </w:t>
      </w:r>
      <w:proofErr w:type="spellStart"/>
      <w:r w:rsidR="00CE3682" w:rsidRPr="000C71A5">
        <w:rPr>
          <w:rFonts w:ascii="Times New Roman" w:hAnsi="Times New Roman" w:cs="Times New Roman"/>
        </w:rPr>
        <w:t>niftiread</w:t>
      </w:r>
      <w:proofErr w:type="spellEnd"/>
      <w:r w:rsidR="00CE3682" w:rsidRPr="000C71A5">
        <w:rPr>
          <w:rFonts w:ascii="Times New Roman" w:hAnsi="Times New Roman" w:cs="Times New Roman"/>
        </w:rPr>
        <w:t xml:space="preserve">. If </w:t>
      </w:r>
      <w:proofErr w:type="spellStart"/>
      <w:r w:rsidR="00CE3682" w:rsidRPr="000C71A5">
        <w:rPr>
          <w:rFonts w:ascii="Times New Roman" w:hAnsi="Times New Roman" w:cs="Times New Roman"/>
        </w:rPr>
        <w:t>greyordinate</w:t>
      </w:r>
      <w:proofErr w:type="spellEnd"/>
      <w:r w:rsidR="00CE3682" w:rsidRPr="000C71A5">
        <w:rPr>
          <w:rFonts w:ascii="Times New Roman" w:hAnsi="Times New Roman" w:cs="Times New Roman"/>
        </w:rPr>
        <w:t xml:space="preserve"> time series, then time should be the </w:t>
      </w:r>
      <w:r w:rsidR="000F6EC4" w:rsidRPr="000C71A5">
        <w:rPr>
          <w:rFonts w:ascii="Times New Roman" w:hAnsi="Times New Roman" w:cs="Times New Roman"/>
        </w:rPr>
        <w:t>1</w:t>
      </w:r>
      <w:r w:rsidR="000F6EC4" w:rsidRPr="000C71A5">
        <w:rPr>
          <w:rFonts w:ascii="Times New Roman" w:hAnsi="Times New Roman" w:cs="Times New Roman"/>
          <w:vertAlign w:val="superscript"/>
        </w:rPr>
        <w:t>st</w:t>
      </w:r>
      <w:r w:rsidR="000F6EC4" w:rsidRPr="000C71A5">
        <w:rPr>
          <w:rFonts w:ascii="Times New Roman" w:hAnsi="Times New Roman" w:cs="Times New Roman"/>
        </w:rPr>
        <w:t xml:space="preserve"> non-singleton</w:t>
      </w:r>
      <w:r w:rsidR="00CE3682" w:rsidRPr="000C71A5">
        <w:rPr>
          <w:rFonts w:ascii="Times New Roman" w:hAnsi="Times New Roman" w:cs="Times New Roman"/>
        </w:rPr>
        <w:t xml:space="preserve"> dimension</w:t>
      </w:r>
      <w:r w:rsidR="000F6EC4" w:rsidRPr="000C71A5">
        <w:rPr>
          <w:rFonts w:ascii="Times New Roman" w:hAnsi="Times New Roman" w:cs="Times New Roman"/>
        </w:rPr>
        <w:t xml:space="preserve"> (e.g., it can be either 1 x 1 x 1 x 1 x time x </w:t>
      </w:r>
      <w:proofErr w:type="spellStart"/>
      <w:r w:rsidR="000F6EC4" w:rsidRPr="000C71A5">
        <w:rPr>
          <w:rFonts w:ascii="Times New Roman" w:hAnsi="Times New Roman" w:cs="Times New Roman"/>
        </w:rPr>
        <w:t>greyordinate</w:t>
      </w:r>
      <w:proofErr w:type="spellEnd"/>
      <w:r w:rsidR="000F6EC4" w:rsidRPr="000C71A5">
        <w:rPr>
          <w:rFonts w:ascii="Times New Roman" w:hAnsi="Times New Roman" w:cs="Times New Roman"/>
        </w:rPr>
        <w:t xml:space="preserve">, or time x </w:t>
      </w:r>
      <w:proofErr w:type="spellStart"/>
      <w:r w:rsidR="000F6EC4" w:rsidRPr="000C71A5">
        <w:rPr>
          <w:rFonts w:ascii="Times New Roman" w:hAnsi="Times New Roman" w:cs="Times New Roman"/>
        </w:rPr>
        <w:t>greyordinate</w:t>
      </w:r>
      <w:proofErr w:type="spellEnd"/>
      <w:r w:rsidR="000F6EC4" w:rsidRPr="000C71A5">
        <w:rPr>
          <w:rFonts w:ascii="Times New Roman" w:hAnsi="Times New Roman" w:cs="Times New Roman"/>
        </w:rPr>
        <w:t>).</w:t>
      </w:r>
      <w:bookmarkEnd w:id="0"/>
    </w:p>
    <w:p w14:paraId="4F3E3D81" w14:textId="250FCCAD" w:rsidR="00D37CC0" w:rsidRPr="000C71A5" w:rsidRDefault="00D37CC0" w:rsidP="000C71A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0C71A5">
        <w:rPr>
          <w:rFonts w:ascii="Times New Roman" w:hAnsi="Times New Roman" w:cs="Times New Roman"/>
          <w:b/>
          <w:bCs/>
        </w:rPr>
        <w:t>brainMask</w:t>
      </w:r>
      <w:proofErr w:type="spellEnd"/>
      <w:r w:rsidRPr="000C71A5">
        <w:rPr>
          <w:rFonts w:ascii="Times New Roman" w:hAnsi="Times New Roman" w:cs="Times New Roman"/>
          <w:b/>
          <w:bCs/>
        </w:rPr>
        <w:t xml:space="preserve">: </w:t>
      </w:r>
      <w:r w:rsidR="00CE3682" w:rsidRPr="000C71A5">
        <w:rPr>
          <w:rFonts w:ascii="Times New Roman" w:hAnsi="Times New Roman" w:cs="Times New Roman"/>
        </w:rPr>
        <w:t xml:space="preserve">The grey matter mask to be used when calculating LPF-DV. If </w:t>
      </w:r>
      <w:proofErr w:type="spellStart"/>
      <w:r w:rsidR="00CE3682" w:rsidRPr="000C71A5">
        <w:rPr>
          <w:rFonts w:ascii="Times New Roman" w:hAnsi="Times New Roman" w:cs="Times New Roman"/>
          <w:b/>
          <w:bCs/>
        </w:rPr>
        <w:t>timeSeries</w:t>
      </w:r>
      <w:proofErr w:type="spellEnd"/>
      <w:r w:rsidR="00CE3682" w:rsidRPr="000C71A5">
        <w:rPr>
          <w:rFonts w:ascii="Times New Roman" w:hAnsi="Times New Roman" w:cs="Times New Roman"/>
        </w:rPr>
        <w:t xml:space="preserve"> was passed in as voxel time series, then </w:t>
      </w:r>
      <w:proofErr w:type="spellStart"/>
      <w:r w:rsidR="00CE3682" w:rsidRPr="000C71A5">
        <w:rPr>
          <w:rFonts w:ascii="Times New Roman" w:hAnsi="Times New Roman" w:cs="Times New Roman"/>
          <w:b/>
          <w:bCs/>
        </w:rPr>
        <w:t>brainMask</w:t>
      </w:r>
      <w:proofErr w:type="spellEnd"/>
      <w:r w:rsidR="00CE3682" w:rsidRPr="000C71A5">
        <w:rPr>
          <w:rFonts w:ascii="Times New Roman" w:hAnsi="Times New Roman" w:cs="Times New Roman"/>
        </w:rPr>
        <w:t xml:space="preserve"> should be a </w:t>
      </w:r>
      <w:proofErr w:type="spellStart"/>
      <w:r w:rsidR="00CE3682" w:rsidRPr="000C71A5">
        <w:rPr>
          <w:rFonts w:ascii="Times New Roman" w:hAnsi="Times New Roman" w:cs="Times New Roman"/>
        </w:rPr>
        <w:t>boolean</w:t>
      </w:r>
      <w:proofErr w:type="spellEnd"/>
      <w:r w:rsidR="00CE3682" w:rsidRPr="000C71A5">
        <w:rPr>
          <w:rFonts w:ascii="Times New Roman" w:hAnsi="Times New Roman" w:cs="Times New Roman"/>
        </w:rPr>
        <w:t xml:space="preserve"> 3D matrix of voxels in the same space as </w:t>
      </w:r>
      <w:proofErr w:type="spellStart"/>
      <w:r w:rsidR="00CE3682" w:rsidRPr="000C71A5">
        <w:rPr>
          <w:rFonts w:ascii="Times New Roman" w:hAnsi="Times New Roman" w:cs="Times New Roman"/>
          <w:b/>
          <w:bCs/>
        </w:rPr>
        <w:t>timeSeries</w:t>
      </w:r>
      <w:proofErr w:type="spellEnd"/>
      <w:r w:rsidR="00CE3682" w:rsidRPr="000C71A5">
        <w:rPr>
          <w:rFonts w:ascii="Times New Roman" w:hAnsi="Times New Roman" w:cs="Times New Roman"/>
        </w:rPr>
        <w:t xml:space="preserve">. If </w:t>
      </w:r>
      <w:proofErr w:type="spellStart"/>
      <w:r w:rsidR="00CE3682" w:rsidRPr="000C71A5">
        <w:rPr>
          <w:rFonts w:ascii="Times New Roman" w:hAnsi="Times New Roman" w:cs="Times New Roman"/>
          <w:b/>
          <w:bCs/>
        </w:rPr>
        <w:t>timeSeries</w:t>
      </w:r>
      <w:proofErr w:type="spellEnd"/>
      <w:r w:rsidR="00CE3682" w:rsidRPr="000C71A5">
        <w:rPr>
          <w:rFonts w:ascii="Times New Roman" w:hAnsi="Times New Roman" w:cs="Times New Roman"/>
        </w:rPr>
        <w:t xml:space="preserve"> was passed in as </w:t>
      </w:r>
      <w:proofErr w:type="spellStart"/>
      <w:r w:rsidR="00CE3682" w:rsidRPr="000C71A5">
        <w:rPr>
          <w:rFonts w:ascii="Times New Roman" w:hAnsi="Times New Roman" w:cs="Times New Roman"/>
        </w:rPr>
        <w:t>greyordinate</w:t>
      </w:r>
      <w:proofErr w:type="spellEnd"/>
      <w:r w:rsidR="00CE3682" w:rsidRPr="000C71A5">
        <w:rPr>
          <w:rFonts w:ascii="Times New Roman" w:hAnsi="Times New Roman" w:cs="Times New Roman"/>
        </w:rPr>
        <w:t xml:space="preserve"> time series, then </w:t>
      </w:r>
      <w:proofErr w:type="spellStart"/>
      <w:r w:rsidR="00CE3682" w:rsidRPr="000C71A5">
        <w:rPr>
          <w:rFonts w:ascii="Times New Roman" w:hAnsi="Times New Roman" w:cs="Times New Roman"/>
          <w:b/>
          <w:bCs/>
        </w:rPr>
        <w:t>brainMask</w:t>
      </w:r>
      <w:proofErr w:type="spellEnd"/>
      <w:r w:rsidR="00CE3682" w:rsidRPr="000C71A5">
        <w:rPr>
          <w:rFonts w:ascii="Times New Roman" w:hAnsi="Times New Roman" w:cs="Times New Roman"/>
        </w:rPr>
        <w:t xml:space="preserve"> should be a </w:t>
      </w:r>
      <w:proofErr w:type="spellStart"/>
      <w:r w:rsidR="00CE3682" w:rsidRPr="000C71A5">
        <w:rPr>
          <w:rFonts w:ascii="Times New Roman" w:hAnsi="Times New Roman" w:cs="Times New Roman"/>
        </w:rPr>
        <w:t>boolean</w:t>
      </w:r>
      <w:proofErr w:type="spellEnd"/>
      <w:r w:rsidR="00CE3682" w:rsidRPr="000C71A5">
        <w:rPr>
          <w:rFonts w:ascii="Times New Roman" w:hAnsi="Times New Roman" w:cs="Times New Roman"/>
        </w:rPr>
        <w:t xml:space="preserve"> row vector of </w:t>
      </w:r>
      <w:proofErr w:type="spellStart"/>
      <w:r w:rsidR="00CE3682" w:rsidRPr="000C71A5">
        <w:rPr>
          <w:rFonts w:ascii="Times New Roman" w:hAnsi="Times New Roman" w:cs="Times New Roman"/>
        </w:rPr>
        <w:t>greyordinates</w:t>
      </w:r>
      <w:proofErr w:type="spellEnd"/>
      <w:r w:rsidR="00CE3682" w:rsidRPr="000C71A5">
        <w:rPr>
          <w:rFonts w:ascii="Times New Roman" w:hAnsi="Times New Roman" w:cs="Times New Roman"/>
        </w:rPr>
        <w:t xml:space="preserve"> to use.</w:t>
      </w:r>
    </w:p>
    <w:p w14:paraId="09183C8D" w14:textId="39A71F4F" w:rsidR="00D37CC0" w:rsidRPr="000C71A5" w:rsidRDefault="00D37CC0" w:rsidP="000C71A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0C71A5">
        <w:rPr>
          <w:rFonts w:ascii="Times New Roman" w:hAnsi="Times New Roman" w:cs="Times New Roman"/>
          <w:b/>
          <w:bCs/>
        </w:rPr>
        <w:t xml:space="preserve">MPs: </w:t>
      </w:r>
      <w:r w:rsidR="00F538FC" w:rsidRPr="000C71A5">
        <w:rPr>
          <w:rFonts w:ascii="Times New Roman" w:hAnsi="Times New Roman" w:cs="Times New Roman"/>
        </w:rPr>
        <w:t>The motion parameters (MPs) to use when calculating LPF-FD.</w:t>
      </w:r>
      <w:r w:rsidR="000F6EC4" w:rsidRPr="000C71A5">
        <w:rPr>
          <w:rFonts w:ascii="Times New Roman" w:hAnsi="Times New Roman" w:cs="Times New Roman"/>
        </w:rPr>
        <w:t xml:space="preserve"> Dimension 1 (across rows) should be time</w:t>
      </w:r>
      <w:r w:rsidR="00A6506D" w:rsidRPr="000C71A5">
        <w:rPr>
          <w:rFonts w:ascii="Times New Roman" w:hAnsi="Times New Roman" w:cs="Times New Roman"/>
        </w:rPr>
        <w:t xml:space="preserve"> x MP, where time is rows and MP is column</w:t>
      </w:r>
      <w:r w:rsidR="00913F9D">
        <w:rPr>
          <w:rFonts w:ascii="Times New Roman" w:hAnsi="Times New Roman" w:cs="Times New Roman"/>
        </w:rPr>
        <w:t>s</w:t>
      </w:r>
      <w:r w:rsidR="00A6506D" w:rsidRPr="000C71A5">
        <w:rPr>
          <w:rFonts w:ascii="Times New Roman" w:hAnsi="Times New Roman" w:cs="Times New Roman"/>
        </w:rPr>
        <w:t>. The first 3 MPs (i.e., MP</w:t>
      </w:r>
      <w:proofErr w:type="gramStart"/>
      <w:r w:rsidR="00A6506D" w:rsidRPr="000C71A5">
        <w:rPr>
          <w:rFonts w:ascii="Times New Roman" w:hAnsi="Times New Roman" w:cs="Times New Roman"/>
        </w:rPr>
        <w:t>(:,</w:t>
      </w:r>
      <w:proofErr w:type="gramEnd"/>
      <w:r w:rsidR="00A6506D" w:rsidRPr="000C71A5">
        <w:rPr>
          <w:rFonts w:ascii="Times New Roman" w:hAnsi="Times New Roman" w:cs="Times New Roman"/>
        </w:rPr>
        <w:t>1:3) ) should be translation in units of mm. The last 3 MPs (i.e., MP</w:t>
      </w:r>
      <w:proofErr w:type="gramStart"/>
      <w:r w:rsidR="00A6506D" w:rsidRPr="000C71A5">
        <w:rPr>
          <w:rFonts w:ascii="Times New Roman" w:hAnsi="Times New Roman" w:cs="Times New Roman"/>
        </w:rPr>
        <w:t>(:,</w:t>
      </w:r>
      <w:proofErr w:type="gramEnd"/>
      <w:r w:rsidR="00A6506D" w:rsidRPr="000C71A5">
        <w:rPr>
          <w:rFonts w:ascii="Times New Roman" w:hAnsi="Times New Roman" w:cs="Times New Roman"/>
        </w:rPr>
        <w:t>4:6) ) should be rotation in units of degrees.</w:t>
      </w:r>
    </w:p>
    <w:p w14:paraId="450A2F24" w14:textId="3C311694" w:rsidR="00D37CC0" w:rsidRPr="000C71A5" w:rsidRDefault="00D37CC0" w:rsidP="000C71A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</w:rPr>
      </w:pPr>
      <w:r w:rsidRPr="000C71A5">
        <w:rPr>
          <w:rFonts w:ascii="Times New Roman" w:hAnsi="Times New Roman" w:cs="Times New Roman"/>
          <w:b/>
          <w:bCs/>
        </w:rPr>
        <w:t xml:space="preserve">TR: </w:t>
      </w:r>
      <w:r w:rsidR="000C71A5">
        <w:rPr>
          <w:rFonts w:ascii="Times New Roman" w:hAnsi="Times New Roman" w:cs="Times New Roman"/>
        </w:rPr>
        <w:t>The repetition time (TR) of the time series data, in units of seconds (e.g., 0.72).</w:t>
      </w:r>
    </w:p>
    <w:p w14:paraId="5955C9EB" w14:textId="2F286302" w:rsidR="00D37CC0" w:rsidRPr="000C71A5" w:rsidRDefault="00D37CC0" w:rsidP="000C71A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</w:rPr>
      </w:pPr>
      <w:proofErr w:type="spellStart"/>
      <w:r w:rsidRPr="000C71A5">
        <w:rPr>
          <w:rFonts w:ascii="Times New Roman" w:hAnsi="Times New Roman" w:cs="Times New Roman"/>
          <w:b/>
          <w:bCs/>
        </w:rPr>
        <w:t>LPF_FD_Threshold</w:t>
      </w:r>
      <w:proofErr w:type="spellEnd"/>
      <w:r w:rsidRPr="000C71A5">
        <w:rPr>
          <w:rFonts w:ascii="Times New Roman" w:hAnsi="Times New Roman" w:cs="Times New Roman"/>
          <w:b/>
          <w:bCs/>
        </w:rPr>
        <w:t xml:space="preserve">: </w:t>
      </w:r>
      <w:r w:rsidR="00C92D1D">
        <w:rPr>
          <w:rFonts w:ascii="Times New Roman" w:hAnsi="Times New Roman" w:cs="Times New Roman"/>
        </w:rPr>
        <w:t>The LPF-FD threshold desired by the user for LPF-FD volume censoring.</w:t>
      </w:r>
    </w:p>
    <w:p w14:paraId="2A81BF4B" w14:textId="2D0B7D94" w:rsidR="00D37CC0" w:rsidRPr="000C71A5" w:rsidRDefault="00D37CC0" w:rsidP="000C71A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</w:rPr>
      </w:pPr>
      <w:proofErr w:type="spellStart"/>
      <w:r w:rsidRPr="000C71A5">
        <w:rPr>
          <w:rFonts w:ascii="Times New Roman" w:hAnsi="Times New Roman" w:cs="Times New Roman"/>
          <w:b/>
          <w:bCs/>
        </w:rPr>
        <w:t>DV_GEV_d</w:t>
      </w:r>
      <w:proofErr w:type="spellEnd"/>
      <w:r w:rsidRPr="000C71A5">
        <w:rPr>
          <w:rFonts w:ascii="Times New Roman" w:hAnsi="Times New Roman" w:cs="Times New Roman"/>
          <w:b/>
          <w:bCs/>
        </w:rPr>
        <w:t xml:space="preserve">: </w:t>
      </w:r>
      <w:r w:rsidR="00C92D1D">
        <w:rPr>
          <w:rFonts w:ascii="Times New Roman" w:hAnsi="Times New Roman" w:cs="Times New Roman"/>
        </w:rPr>
        <w:t>The GEV-DV d parameter desired by the user for run-adaptive volume censoring of LPF-DV.</w:t>
      </w:r>
    </w:p>
    <w:p w14:paraId="058A0D62" w14:textId="161C39FC" w:rsidR="00D37CC0" w:rsidRPr="00D37CC0" w:rsidRDefault="00D37CC0" w:rsidP="00FE0391">
      <w:pPr>
        <w:ind w:firstLine="7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Outputs</w:t>
      </w:r>
    </w:p>
    <w:p w14:paraId="4CED485F" w14:textId="3F2270EE" w:rsidR="000C71A5" w:rsidRPr="000C71A5" w:rsidRDefault="00D37CC0" w:rsidP="000C71A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0C71A5">
        <w:rPr>
          <w:rFonts w:ascii="Times New Roman" w:hAnsi="Times New Roman" w:cs="Times New Roman"/>
          <w:b/>
          <w:bCs/>
        </w:rPr>
        <w:t>censoredVolumes</w:t>
      </w:r>
      <w:proofErr w:type="spellEnd"/>
      <w:r w:rsidRPr="000C71A5">
        <w:rPr>
          <w:rFonts w:ascii="Times New Roman" w:hAnsi="Times New Roman" w:cs="Times New Roman"/>
          <w:b/>
          <w:bCs/>
        </w:rPr>
        <w:t xml:space="preserve">: </w:t>
      </w:r>
      <w:r w:rsidR="001C4678">
        <w:rPr>
          <w:rFonts w:ascii="Times New Roman" w:hAnsi="Times New Roman" w:cs="Times New Roman"/>
        </w:rPr>
        <w:t xml:space="preserve">A </w:t>
      </w:r>
      <w:proofErr w:type="spellStart"/>
      <w:r w:rsidR="001C4678">
        <w:rPr>
          <w:rFonts w:ascii="Times New Roman" w:hAnsi="Times New Roman" w:cs="Times New Roman"/>
        </w:rPr>
        <w:t>boolean</w:t>
      </w:r>
      <w:proofErr w:type="spellEnd"/>
      <w:r w:rsidR="001C4678">
        <w:rPr>
          <w:rFonts w:ascii="Times New Roman" w:hAnsi="Times New Roman" w:cs="Times New Roman"/>
        </w:rPr>
        <w:t xml:space="preserve"> column vector denoting whether a frame is targeted for removal (true) or not targeted for removal (false) by either LPF-FD or GEV-DV. It is produced by a logical “or” operation on </w:t>
      </w:r>
      <w:proofErr w:type="spellStart"/>
      <w:r w:rsidR="001C4678" w:rsidRPr="001C4678">
        <w:rPr>
          <w:rFonts w:ascii="Times New Roman" w:hAnsi="Times New Roman" w:cs="Times New Roman"/>
          <w:b/>
          <w:bCs/>
        </w:rPr>
        <w:t>lpffdCensoredVolumes</w:t>
      </w:r>
      <w:proofErr w:type="spellEnd"/>
      <w:r w:rsidR="001C4678">
        <w:rPr>
          <w:rFonts w:ascii="Times New Roman" w:hAnsi="Times New Roman" w:cs="Times New Roman"/>
        </w:rPr>
        <w:t xml:space="preserve"> and </w:t>
      </w:r>
      <w:proofErr w:type="spellStart"/>
      <w:r w:rsidR="001C4678">
        <w:rPr>
          <w:rFonts w:ascii="Times New Roman" w:hAnsi="Times New Roman" w:cs="Times New Roman"/>
          <w:b/>
          <w:bCs/>
        </w:rPr>
        <w:t>lpfdvCensoredVolumes</w:t>
      </w:r>
      <w:proofErr w:type="spellEnd"/>
      <w:r w:rsidR="001C4678">
        <w:rPr>
          <w:rFonts w:ascii="Times New Roman" w:hAnsi="Times New Roman" w:cs="Times New Roman"/>
        </w:rPr>
        <w:t xml:space="preserve">. </w:t>
      </w:r>
    </w:p>
    <w:p w14:paraId="0E5012F0" w14:textId="0CFFD786" w:rsidR="000C71A5" w:rsidRPr="000C71A5" w:rsidRDefault="00D37CC0" w:rsidP="000C71A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0C71A5">
        <w:rPr>
          <w:rFonts w:ascii="Times New Roman" w:hAnsi="Times New Roman" w:cs="Times New Roman"/>
          <w:b/>
          <w:bCs/>
        </w:rPr>
        <w:t>lpffdCensoredVolumes</w:t>
      </w:r>
      <w:proofErr w:type="spellEnd"/>
      <w:r w:rsidRPr="000C71A5">
        <w:rPr>
          <w:rFonts w:ascii="Times New Roman" w:hAnsi="Times New Roman" w:cs="Times New Roman"/>
          <w:b/>
          <w:bCs/>
        </w:rPr>
        <w:t xml:space="preserve">: </w:t>
      </w:r>
      <w:r w:rsidR="001C4678">
        <w:rPr>
          <w:rFonts w:ascii="Times New Roman" w:hAnsi="Times New Roman" w:cs="Times New Roman"/>
        </w:rPr>
        <w:t xml:space="preserve">A </w:t>
      </w:r>
      <w:proofErr w:type="spellStart"/>
      <w:r w:rsidR="001C4678">
        <w:rPr>
          <w:rFonts w:ascii="Times New Roman" w:hAnsi="Times New Roman" w:cs="Times New Roman"/>
        </w:rPr>
        <w:t>boolean</w:t>
      </w:r>
      <w:proofErr w:type="spellEnd"/>
      <w:r w:rsidR="001C4678">
        <w:rPr>
          <w:rFonts w:ascii="Times New Roman" w:hAnsi="Times New Roman" w:cs="Times New Roman"/>
        </w:rPr>
        <w:t xml:space="preserve"> column vector </w:t>
      </w:r>
      <w:r w:rsidR="001C4678" w:rsidRPr="001C4678">
        <w:rPr>
          <w:rFonts w:ascii="Times New Roman" w:hAnsi="Times New Roman" w:cs="Times New Roman"/>
        </w:rPr>
        <w:t xml:space="preserve">whether a frame is targeted for removal (true) or not targeted for removal (false) by </w:t>
      </w:r>
      <w:r w:rsidR="001C4678">
        <w:rPr>
          <w:rFonts w:ascii="Times New Roman" w:hAnsi="Times New Roman" w:cs="Times New Roman"/>
        </w:rPr>
        <w:t>LPF-FD volume censoring only.</w:t>
      </w:r>
    </w:p>
    <w:p w14:paraId="6FD188A1" w14:textId="0ACF8C1B" w:rsidR="00FE0391" w:rsidRPr="00EE0A7F" w:rsidRDefault="00D37CC0" w:rsidP="00FE039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0C71A5">
        <w:rPr>
          <w:rFonts w:ascii="Times New Roman" w:hAnsi="Times New Roman" w:cs="Times New Roman"/>
          <w:b/>
          <w:bCs/>
        </w:rPr>
        <w:t>lpfdvCensoredVolumes</w:t>
      </w:r>
      <w:proofErr w:type="spellEnd"/>
      <w:r w:rsidRPr="000C71A5">
        <w:rPr>
          <w:rFonts w:ascii="Times New Roman" w:hAnsi="Times New Roman" w:cs="Times New Roman"/>
          <w:b/>
          <w:bCs/>
        </w:rPr>
        <w:t xml:space="preserve">: </w:t>
      </w:r>
      <w:r w:rsidR="001C4678">
        <w:rPr>
          <w:rFonts w:ascii="Times New Roman" w:hAnsi="Times New Roman" w:cs="Times New Roman"/>
        </w:rPr>
        <w:t xml:space="preserve">A </w:t>
      </w:r>
      <w:proofErr w:type="spellStart"/>
      <w:r w:rsidR="001C4678">
        <w:rPr>
          <w:rFonts w:ascii="Times New Roman" w:hAnsi="Times New Roman" w:cs="Times New Roman"/>
        </w:rPr>
        <w:t>boolean</w:t>
      </w:r>
      <w:proofErr w:type="spellEnd"/>
      <w:r w:rsidR="001C4678">
        <w:rPr>
          <w:rFonts w:ascii="Times New Roman" w:hAnsi="Times New Roman" w:cs="Times New Roman"/>
        </w:rPr>
        <w:t xml:space="preserve"> column vector </w:t>
      </w:r>
      <w:r w:rsidR="001C4678" w:rsidRPr="001C4678">
        <w:rPr>
          <w:rFonts w:ascii="Times New Roman" w:hAnsi="Times New Roman" w:cs="Times New Roman"/>
        </w:rPr>
        <w:t xml:space="preserve">whether a frame is targeted for removal (true) or not targeted for removal (false) by </w:t>
      </w:r>
      <w:r w:rsidR="001C4678">
        <w:rPr>
          <w:rFonts w:ascii="Times New Roman" w:hAnsi="Times New Roman" w:cs="Times New Roman"/>
        </w:rPr>
        <w:t>GEV-DV volume censoring only.</w:t>
      </w:r>
    </w:p>
    <w:p w14:paraId="54738CA9" w14:textId="77777777" w:rsidR="00FE0391" w:rsidRPr="00FE0391" w:rsidRDefault="00FE0391" w:rsidP="00FE0391">
      <w:pPr>
        <w:rPr>
          <w:rFonts w:ascii="Times New Roman" w:hAnsi="Times New Roman" w:cs="Times New Roman"/>
        </w:rPr>
      </w:pPr>
    </w:p>
    <w:p w14:paraId="6FE8191E" w14:textId="638800CF" w:rsidR="00FE0391" w:rsidRPr="00FE0391" w:rsidRDefault="00932292" w:rsidP="00FE0391">
      <w:pPr>
        <w:rPr>
          <w:rFonts w:ascii="Times New Roman" w:hAnsi="Times New Roman" w:cs="Times New Roman"/>
          <w:b/>
          <w:bCs/>
        </w:rPr>
      </w:pPr>
      <w:r w:rsidRPr="00932292">
        <w:rPr>
          <w:rFonts w:ascii="Times New Roman" w:hAnsi="Times New Roman" w:cs="Times New Roman"/>
          <w:b/>
          <w:bCs/>
        </w:rPr>
        <w:t>2</w:t>
      </w:r>
      <w:r w:rsidR="00FE0391" w:rsidRPr="00932292">
        <w:rPr>
          <w:rFonts w:ascii="Times New Roman" w:hAnsi="Times New Roman" w:cs="Times New Roman"/>
          <w:b/>
          <w:bCs/>
        </w:rPr>
        <w:t>.</w:t>
      </w:r>
      <w:r w:rsidR="00FE0391" w:rsidRPr="00FE0391">
        <w:rPr>
          <w:rFonts w:ascii="Times New Roman" w:hAnsi="Times New Roman" w:cs="Times New Roman"/>
          <w:b/>
          <w:bCs/>
        </w:rPr>
        <w:t xml:space="preserve"> [</w:t>
      </w:r>
      <w:proofErr w:type="spellStart"/>
      <w:proofErr w:type="gramStart"/>
      <w:r w:rsidR="00FE0391" w:rsidRPr="00FE0391">
        <w:rPr>
          <w:rFonts w:ascii="Times New Roman" w:hAnsi="Times New Roman" w:cs="Times New Roman"/>
          <w:b/>
          <w:bCs/>
        </w:rPr>
        <w:t>censoredVolumes,lpffdCensoredVolumes</w:t>
      </w:r>
      <w:proofErr w:type="gramEnd"/>
      <w:r w:rsidR="00FE0391" w:rsidRPr="00FE0391">
        <w:rPr>
          <w:rFonts w:ascii="Times New Roman" w:hAnsi="Times New Roman" w:cs="Times New Roman"/>
          <w:b/>
          <w:bCs/>
        </w:rPr>
        <w:t>,lpfdvCensoredVolumes</w:t>
      </w:r>
      <w:proofErr w:type="spellEnd"/>
      <w:r w:rsidR="00FE0391" w:rsidRPr="00FE0391">
        <w:rPr>
          <w:rFonts w:ascii="Times New Roman" w:hAnsi="Times New Roman" w:cs="Times New Roman"/>
          <w:b/>
          <w:bCs/>
        </w:rPr>
        <w:t>] = …</w:t>
      </w:r>
      <w:r w:rsidR="00FE0391" w:rsidRPr="00FE0391">
        <w:rPr>
          <w:rFonts w:ascii="Times New Roman" w:hAnsi="Times New Roman" w:cs="Times New Roman"/>
          <w:b/>
          <w:bCs/>
        </w:rPr>
        <w:br/>
        <w:t>getCensoredVolumesFromNifti(fileNameDataNifti,fileNameBrainMask3D,MPs,LPF_FD_Threshold,DV_GEV_d)</w:t>
      </w:r>
    </w:p>
    <w:p w14:paraId="3618790D" w14:textId="4D762051" w:rsidR="00FE0391" w:rsidRDefault="00FE0391" w:rsidP="00FE0391">
      <w:pPr>
        <w:ind w:firstLine="720"/>
        <w:rPr>
          <w:rFonts w:ascii="Times New Roman" w:hAnsi="Times New Roman" w:cs="Times New Roman"/>
        </w:rPr>
      </w:pPr>
      <w:r w:rsidRPr="00FE0391">
        <w:rPr>
          <w:rFonts w:ascii="Times New Roman" w:hAnsi="Times New Roman" w:cs="Times New Roman"/>
        </w:rPr>
        <w:t>This is a wrapper for</w:t>
      </w:r>
      <w:r w:rsidRPr="009D45E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D45EE">
        <w:rPr>
          <w:rFonts w:ascii="Times New Roman" w:hAnsi="Times New Roman" w:cs="Times New Roman"/>
          <w:b/>
          <w:bCs/>
        </w:rPr>
        <w:t>getCensoredVolumes</w:t>
      </w:r>
      <w:proofErr w:type="spellEnd"/>
      <w:r w:rsidRPr="009D45EE">
        <w:rPr>
          <w:rFonts w:ascii="Times New Roman" w:hAnsi="Times New Roman" w:cs="Times New Roman"/>
          <w:b/>
          <w:bCs/>
        </w:rPr>
        <w:t xml:space="preserve"> </w:t>
      </w:r>
      <w:r w:rsidRPr="00FE0391">
        <w:rPr>
          <w:rFonts w:ascii="Times New Roman" w:hAnsi="Times New Roman" w:cs="Times New Roman"/>
        </w:rPr>
        <w:t xml:space="preserve">that opens a </w:t>
      </w:r>
      <w:proofErr w:type="spellStart"/>
      <w:r w:rsidRPr="00FE0391">
        <w:rPr>
          <w:rFonts w:ascii="Times New Roman" w:hAnsi="Times New Roman" w:cs="Times New Roman"/>
        </w:rPr>
        <w:t>nifti</w:t>
      </w:r>
      <w:proofErr w:type="spellEnd"/>
      <w:r w:rsidRPr="00FE0391">
        <w:rPr>
          <w:rFonts w:ascii="Times New Roman" w:hAnsi="Times New Roman" w:cs="Times New Roman"/>
        </w:rPr>
        <w:t xml:space="preserve"> </w:t>
      </w:r>
      <w:r w:rsidR="00EE0A7F">
        <w:rPr>
          <w:rFonts w:ascii="Times New Roman" w:hAnsi="Times New Roman" w:cs="Times New Roman"/>
        </w:rPr>
        <w:t xml:space="preserve">or </w:t>
      </w:r>
      <w:proofErr w:type="spellStart"/>
      <w:r w:rsidR="00EE0A7F">
        <w:rPr>
          <w:rFonts w:ascii="Times New Roman" w:hAnsi="Times New Roman" w:cs="Times New Roman"/>
        </w:rPr>
        <w:t>cifti</w:t>
      </w:r>
      <w:proofErr w:type="spellEnd"/>
      <w:r w:rsidR="00EE0A7F">
        <w:rPr>
          <w:rFonts w:ascii="Times New Roman" w:hAnsi="Times New Roman" w:cs="Times New Roman"/>
        </w:rPr>
        <w:t xml:space="preserve"> time series </w:t>
      </w:r>
      <w:r w:rsidRPr="00FE0391">
        <w:rPr>
          <w:rFonts w:ascii="Times New Roman" w:hAnsi="Times New Roman" w:cs="Times New Roman"/>
        </w:rPr>
        <w:t xml:space="preserve">using </w:t>
      </w:r>
      <w:proofErr w:type="spellStart"/>
      <w:r w:rsidRPr="00FE0391">
        <w:rPr>
          <w:rFonts w:ascii="Times New Roman" w:hAnsi="Times New Roman" w:cs="Times New Roman"/>
        </w:rPr>
        <w:t>niftiread</w:t>
      </w:r>
      <w:proofErr w:type="spellEnd"/>
      <w:r w:rsidRPr="00FE0391">
        <w:rPr>
          <w:rFonts w:ascii="Times New Roman" w:hAnsi="Times New Roman" w:cs="Times New Roman"/>
        </w:rPr>
        <w:t>.</w:t>
      </w:r>
      <w:r w:rsidR="00EE0A7F">
        <w:rPr>
          <w:rFonts w:ascii="Times New Roman" w:hAnsi="Times New Roman" w:cs="Times New Roman"/>
        </w:rPr>
        <w:t xml:space="preserve"> It is identical, except that instead of taking in time series and a gray matter mask, it takes in the file name of the time series and the file </w:t>
      </w:r>
      <w:r w:rsidR="00EE0A7F">
        <w:rPr>
          <w:rFonts w:ascii="Times New Roman" w:hAnsi="Times New Roman" w:cs="Times New Roman"/>
        </w:rPr>
        <w:lastRenderedPageBreak/>
        <w:t xml:space="preserve">name of the gray matter mask. The repetition time (TR) is obtained from the </w:t>
      </w:r>
      <w:proofErr w:type="spellStart"/>
      <w:r w:rsidR="00EE0A7F">
        <w:rPr>
          <w:rFonts w:ascii="Times New Roman" w:hAnsi="Times New Roman" w:cs="Times New Roman"/>
        </w:rPr>
        <w:t>nift</w:t>
      </w:r>
      <w:r w:rsidR="00446FCD">
        <w:rPr>
          <w:rFonts w:ascii="Times New Roman" w:hAnsi="Times New Roman" w:cs="Times New Roman"/>
        </w:rPr>
        <w:t>i</w:t>
      </w:r>
      <w:proofErr w:type="spellEnd"/>
      <w:r w:rsidR="00EE0A7F">
        <w:rPr>
          <w:rFonts w:ascii="Times New Roman" w:hAnsi="Times New Roman" w:cs="Times New Roman"/>
        </w:rPr>
        <w:t xml:space="preserve"> header. It opens them using </w:t>
      </w:r>
      <w:proofErr w:type="spellStart"/>
      <w:r w:rsidR="00EE0A7F">
        <w:rPr>
          <w:rFonts w:ascii="Times New Roman" w:hAnsi="Times New Roman" w:cs="Times New Roman"/>
        </w:rPr>
        <w:t>niftiread</w:t>
      </w:r>
      <w:proofErr w:type="spellEnd"/>
      <w:r w:rsidR="00EE0A7F">
        <w:rPr>
          <w:rFonts w:ascii="Times New Roman" w:hAnsi="Times New Roman" w:cs="Times New Roman"/>
        </w:rPr>
        <w:t xml:space="preserve"> and calls </w:t>
      </w:r>
      <w:proofErr w:type="spellStart"/>
      <w:r w:rsidR="00EE0A7F" w:rsidRPr="00FE0391">
        <w:rPr>
          <w:rFonts w:ascii="Times New Roman" w:hAnsi="Times New Roman" w:cs="Times New Roman"/>
          <w:b/>
          <w:bCs/>
        </w:rPr>
        <w:t>getCensoredVolumes</w:t>
      </w:r>
      <w:proofErr w:type="spellEnd"/>
      <w:r w:rsidR="00056F37">
        <w:rPr>
          <w:rFonts w:ascii="Times New Roman" w:hAnsi="Times New Roman" w:cs="Times New Roman"/>
          <w:b/>
          <w:bCs/>
        </w:rPr>
        <w:t xml:space="preserve">; </w:t>
      </w:r>
      <w:r w:rsidR="00056F37">
        <w:rPr>
          <w:rFonts w:ascii="Times New Roman" w:hAnsi="Times New Roman" w:cs="Times New Roman"/>
        </w:rPr>
        <w:t>the outputs are identical</w:t>
      </w:r>
      <w:r w:rsidR="00EE0A7F">
        <w:rPr>
          <w:rFonts w:ascii="Times New Roman" w:hAnsi="Times New Roman" w:cs="Times New Roman"/>
        </w:rPr>
        <w:t>.</w:t>
      </w:r>
    </w:p>
    <w:p w14:paraId="652B20B7" w14:textId="1AE22F36" w:rsidR="00056F37" w:rsidRPr="00056F37" w:rsidRDefault="00056F37" w:rsidP="00056F37">
      <w:pPr>
        <w:ind w:firstLine="7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Inputs</w:t>
      </w:r>
    </w:p>
    <w:p w14:paraId="63E8C9F4" w14:textId="14B040AC" w:rsidR="00FE0391" w:rsidRPr="00407840" w:rsidRDefault="00FE0391" w:rsidP="00D82E7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 w:rsidRPr="00407840">
        <w:rPr>
          <w:rFonts w:ascii="Times New Roman" w:hAnsi="Times New Roman" w:cs="Times New Roman"/>
          <w:b/>
          <w:bCs/>
        </w:rPr>
        <w:t>fileNameDataNifti4D:</w:t>
      </w:r>
      <w:r w:rsidR="00D70E26">
        <w:rPr>
          <w:rFonts w:ascii="Times New Roman" w:hAnsi="Times New Roman" w:cs="Times New Roman"/>
          <w:b/>
          <w:bCs/>
        </w:rPr>
        <w:t xml:space="preserve"> </w:t>
      </w:r>
      <w:r w:rsidR="00D70E26">
        <w:rPr>
          <w:rFonts w:ascii="Times New Roman" w:hAnsi="Times New Roman" w:cs="Times New Roman"/>
        </w:rPr>
        <w:t xml:space="preserve">The file name of the </w:t>
      </w:r>
      <w:proofErr w:type="spellStart"/>
      <w:r w:rsidR="00D70E26">
        <w:rPr>
          <w:rFonts w:ascii="Times New Roman" w:hAnsi="Times New Roman" w:cs="Times New Roman"/>
        </w:rPr>
        <w:t>nifti</w:t>
      </w:r>
      <w:proofErr w:type="spellEnd"/>
      <w:r w:rsidR="00D70E26">
        <w:rPr>
          <w:rFonts w:ascii="Times New Roman" w:hAnsi="Times New Roman" w:cs="Times New Roman"/>
        </w:rPr>
        <w:t xml:space="preserve"> RSFC time series.</w:t>
      </w:r>
    </w:p>
    <w:p w14:paraId="7498747F" w14:textId="5EC3DE13" w:rsidR="00FE0391" w:rsidRPr="00407840" w:rsidRDefault="00FE0391" w:rsidP="00D82E7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 w:rsidRPr="00407840">
        <w:rPr>
          <w:rFonts w:ascii="Times New Roman" w:hAnsi="Times New Roman" w:cs="Times New Roman"/>
          <w:b/>
          <w:bCs/>
        </w:rPr>
        <w:t>fileNameBrainMask3D:</w:t>
      </w:r>
      <w:r w:rsidR="00D70E26">
        <w:rPr>
          <w:rFonts w:ascii="Times New Roman" w:hAnsi="Times New Roman" w:cs="Times New Roman"/>
          <w:b/>
          <w:bCs/>
        </w:rPr>
        <w:t xml:space="preserve"> </w:t>
      </w:r>
      <w:r w:rsidR="00D70E26">
        <w:rPr>
          <w:rFonts w:ascii="Times New Roman" w:hAnsi="Times New Roman" w:cs="Times New Roman"/>
        </w:rPr>
        <w:t xml:space="preserve">The file name of the </w:t>
      </w:r>
      <w:proofErr w:type="spellStart"/>
      <w:r w:rsidR="00D70E26">
        <w:rPr>
          <w:rFonts w:ascii="Times New Roman" w:hAnsi="Times New Roman" w:cs="Times New Roman"/>
        </w:rPr>
        <w:t>nifti</w:t>
      </w:r>
      <w:proofErr w:type="spellEnd"/>
      <w:r w:rsidR="00D70E26">
        <w:rPr>
          <w:rFonts w:ascii="Times New Roman" w:hAnsi="Times New Roman" w:cs="Times New Roman"/>
        </w:rPr>
        <w:t xml:space="preserve"> gray matter mask.</w:t>
      </w:r>
    </w:p>
    <w:p w14:paraId="17BA2AB2" w14:textId="1D0EE267" w:rsidR="00FE0391" w:rsidRPr="00407840" w:rsidRDefault="00FE0391" w:rsidP="00D82E7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proofErr w:type="spellStart"/>
      <w:r w:rsidRPr="00407840">
        <w:rPr>
          <w:rFonts w:ascii="Times New Roman" w:hAnsi="Times New Roman" w:cs="Times New Roman"/>
          <w:b/>
          <w:bCs/>
        </w:rPr>
        <w:t>LPF_FD_Threshold</w:t>
      </w:r>
      <w:proofErr w:type="spellEnd"/>
      <w:r w:rsidRPr="00407840">
        <w:rPr>
          <w:rFonts w:ascii="Times New Roman" w:hAnsi="Times New Roman" w:cs="Times New Roman"/>
          <w:b/>
          <w:bCs/>
        </w:rPr>
        <w:t xml:space="preserve">: </w:t>
      </w:r>
      <w:r w:rsidR="00EB150F">
        <w:rPr>
          <w:rFonts w:ascii="Times New Roman" w:hAnsi="Times New Roman" w:cs="Times New Roman"/>
        </w:rPr>
        <w:t>The LPF-FD threshold desired by the user for LPF-FD volume censoring.</w:t>
      </w:r>
    </w:p>
    <w:p w14:paraId="3215645D" w14:textId="6A67EB4C" w:rsidR="00056F37" w:rsidRPr="00056F37" w:rsidRDefault="00FE0391" w:rsidP="00056F3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proofErr w:type="spellStart"/>
      <w:r w:rsidRPr="00407840">
        <w:rPr>
          <w:rFonts w:ascii="Times New Roman" w:hAnsi="Times New Roman" w:cs="Times New Roman"/>
          <w:b/>
          <w:bCs/>
        </w:rPr>
        <w:t>DV_GEV_d</w:t>
      </w:r>
      <w:proofErr w:type="spellEnd"/>
      <w:r w:rsidRPr="00407840">
        <w:rPr>
          <w:rFonts w:ascii="Times New Roman" w:hAnsi="Times New Roman" w:cs="Times New Roman"/>
          <w:b/>
          <w:bCs/>
        </w:rPr>
        <w:t xml:space="preserve">: </w:t>
      </w:r>
      <w:r w:rsidR="00EB150F">
        <w:rPr>
          <w:rFonts w:ascii="Times New Roman" w:hAnsi="Times New Roman" w:cs="Times New Roman"/>
        </w:rPr>
        <w:t>The GEV-DV d parameter desired by the user for run-adaptive volume censoring of LPF-DV.</w:t>
      </w:r>
    </w:p>
    <w:p w14:paraId="220B963A" w14:textId="77777777" w:rsidR="00056F37" w:rsidRPr="00D37CC0" w:rsidRDefault="00056F37" w:rsidP="00056F37">
      <w:pPr>
        <w:ind w:firstLine="7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Outputs</w:t>
      </w:r>
    </w:p>
    <w:p w14:paraId="270F6FE7" w14:textId="77777777" w:rsidR="00056F37" w:rsidRPr="000C71A5" w:rsidRDefault="00056F37" w:rsidP="00056F3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0C71A5">
        <w:rPr>
          <w:rFonts w:ascii="Times New Roman" w:hAnsi="Times New Roman" w:cs="Times New Roman"/>
          <w:b/>
          <w:bCs/>
        </w:rPr>
        <w:t>censoredVolumes</w:t>
      </w:r>
      <w:proofErr w:type="spellEnd"/>
      <w:r w:rsidRPr="000C71A5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 xml:space="preserve"> column vector denoting whether a frame is targeted for removal (true) or not targeted for removal (false) by either LPF-FD or GEV-DV. It is produced by a logical “or” operation on </w:t>
      </w:r>
      <w:proofErr w:type="spellStart"/>
      <w:r w:rsidRPr="001C4678">
        <w:rPr>
          <w:rFonts w:ascii="Times New Roman" w:hAnsi="Times New Roman" w:cs="Times New Roman"/>
          <w:b/>
          <w:bCs/>
        </w:rPr>
        <w:t>lpffdCensoredVolumes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</w:rPr>
        <w:t>lpfdvCensoredVolumes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1644B93A" w14:textId="77777777" w:rsidR="00056F37" w:rsidRPr="000C71A5" w:rsidRDefault="00056F37" w:rsidP="00056F3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0C71A5">
        <w:rPr>
          <w:rFonts w:ascii="Times New Roman" w:hAnsi="Times New Roman" w:cs="Times New Roman"/>
          <w:b/>
          <w:bCs/>
        </w:rPr>
        <w:t>lpffdCensoredVolumes</w:t>
      </w:r>
      <w:proofErr w:type="spellEnd"/>
      <w:r w:rsidRPr="000C71A5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 xml:space="preserve"> column vector </w:t>
      </w:r>
      <w:r w:rsidRPr="001C4678">
        <w:rPr>
          <w:rFonts w:ascii="Times New Roman" w:hAnsi="Times New Roman" w:cs="Times New Roman"/>
        </w:rPr>
        <w:t xml:space="preserve">whether a frame is targeted for removal (true) or not targeted for removal (false) by </w:t>
      </w:r>
      <w:r>
        <w:rPr>
          <w:rFonts w:ascii="Times New Roman" w:hAnsi="Times New Roman" w:cs="Times New Roman"/>
        </w:rPr>
        <w:t>LPF-FD volume censoring only.</w:t>
      </w:r>
    </w:p>
    <w:p w14:paraId="13E70DDD" w14:textId="4F648E48" w:rsidR="00056F37" w:rsidRPr="00E91905" w:rsidRDefault="00056F37" w:rsidP="00056F3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0C71A5">
        <w:rPr>
          <w:rFonts w:ascii="Times New Roman" w:hAnsi="Times New Roman" w:cs="Times New Roman"/>
          <w:b/>
          <w:bCs/>
        </w:rPr>
        <w:t>lpfdvCensoredVolumes</w:t>
      </w:r>
      <w:proofErr w:type="spellEnd"/>
      <w:r w:rsidRPr="000C71A5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 xml:space="preserve"> column vector </w:t>
      </w:r>
      <w:r w:rsidRPr="001C4678">
        <w:rPr>
          <w:rFonts w:ascii="Times New Roman" w:hAnsi="Times New Roman" w:cs="Times New Roman"/>
        </w:rPr>
        <w:t xml:space="preserve">whether a frame is targeted for removal (true) or not targeted for removal (false) by </w:t>
      </w:r>
      <w:r>
        <w:rPr>
          <w:rFonts w:ascii="Times New Roman" w:hAnsi="Times New Roman" w:cs="Times New Roman"/>
        </w:rPr>
        <w:t>GEV-DV volume censoring only.</w:t>
      </w:r>
    </w:p>
    <w:p w14:paraId="379C5E76" w14:textId="77777777" w:rsidR="00FE0391" w:rsidRPr="00FE0391" w:rsidRDefault="00FE0391" w:rsidP="00FE0391">
      <w:pPr>
        <w:rPr>
          <w:rFonts w:ascii="Times New Roman" w:hAnsi="Times New Roman" w:cs="Times New Roman"/>
        </w:rPr>
      </w:pPr>
    </w:p>
    <w:p w14:paraId="04E096BC" w14:textId="0E0DCFB5" w:rsidR="00FE0391" w:rsidRDefault="00932292" w:rsidP="00FE0391">
      <w:pPr>
        <w:rPr>
          <w:rFonts w:ascii="Times New Roman" w:hAnsi="Times New Roman" w:cs="Times New Roman"/>
          <w:b/>
          <w:bCs/>
        </w:rPr>
      </w:pPr>
      <w:r w:rsidRPr="00932292">
        <w:rPr>
          <w:rFonts w:ascii="Times New Roman" w:hAnsi="Times New Roman" w:cs="Times New Roman"/>
          <w:b/>
          <w:bCs/>
        </w:rPr>
        <w:t>3</w:t>
      </w:r>
      <w:r w:rsidR="00FE0391" w:rsidRPr="00932292">
        <w:rPr>
          <w:rFonts w:ascii="Times New Roman" w:hAnsi="Times New Roman" w:cs="Times New Roman"/>
          <w:b/>
          <w:bCs/>
        </w:rPr>
        <w:t>.</w:t>
      </w:r>
      <w:r w:rsidR="00FE0391" w:rsidRPr="00FE0391">
        <w:rPr>
          <w:rFonts w:ascii="Times New Roman" w:hAnsi="Times New Roman" w:cs="Times New Roman"/>
        </w:rPr>
        <w:t xml:space="preserve"> </w:t>
      </w:r>
      <w:r w:rsidR="00BE4CE3" w:rsidRPr="00BE4CE3">
        <w:rPr>
          <w:rFonts w:ascii="Times New Roman" w:hAnsi="Times New Roman" w:cs="Times New Roman"/>
          <w:b/>
          <w:bCs/>
        </w:rPr>
        <w:t>[</w:t>
      </w:r>
      <w:proofErr w:type="spellStart"/>
      <w:r w:rsidR="00BE4CE3" w:rsidRPr="00BE4CE3">
        <w:rPr>
          <w:rFonts w:ascii="Times New Roman" w:hAnsi="Times New Roman" w:cs="Times New Roman"/>
          <w:b/>
          <w:bCs/>
        </w:rPr>
        <w:t>lpffdCensoredVolumes</w:t>
      </w:r>
      <w:proofErr w:type="spellEnd"/>
      <w:r w:rsidR="00BE4CE3" w:rsidRPr="00BE4CE3">
        <w:rPr>
          <w:rFonts w:ascii="Times New Roman" w:hAnsi="Times New Roman" w:cs="Times New Roman"/>
          <w:b/>
          <w:bCs/>
        </w:rPr>
        <w:t xml:space="preserve">] = </w:t>
      </w:r>
      <w:proofErr w:type="spellStart"/>
      <w:proofErr w:type="gramStart"/>
      <w:r w:rsidR="00BE4CE3" w:rsidRPr="00BE4CE3">
        <w:rPr>
          <w:rFonts w:ascii="Times New Roman" w:hAnsi="Times New Roman" w:cs="Times New Roman"/>
          <w:b/>
          <w:bCs/>
        </w:rPr>
        <w:t>lpfFDcensoredVolumes</w:t>
      </w:r>
      <w:proofErr w:type="spellEnd"/>
      <w:r w:rsidR="00BE4CE3" w:rsidRPr="00BE4CE3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="00BE4CE3" w:rsidRPr="00BE4CE3">
        <w:rPr>
          <w:rFonts w:ascii="Times New Roman" w:hAnsi="Times New Roman" w:cs="Times New Roman"/>
          <w:b/>
          <w:bCs/>
        </w:rPr>
        <w:t>MPs,TR,LPF_FD_Threshold</w:t>
      </w:r>
      <w:proofErr w:type="spellEnd"/>
      <w:r w:rsidR="00BE4CE3" w:rsidRPr="00BE4CE3">
        <w:rPr>
          <w:rFonts w:ascii="Times New Roman" w:hAnsi="Times New Roman" w:cs="Times New Roman"/>
          <w:b/>
          <w:bCs/>
        </w:rPr>
        <w:t>)</w:t>
      </w:r>
    </w:p>
    <w:p w14:paraId="5A626025" w14:textId="714FE94A" w:rsidR="00BE4CE3" w:rsidRPr="00BE4CE3" w:rsidRDefault="00BE4CE3" w:rsidP="00FE03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This function returns a logical vector denoting which volumes are targeted for removal using LPF-FD based on input motion parameters, the TR (for low-pass filtering), and an LPF-FD threshold desired by the user.</w:t>
      </w:r>
    </w:p>
    <w:p w14:paraId="370350D0" w14:textId="23229F03" w:rsidR="00FE0391" w:rsidRDefault="00BE4CE3" w:rsidP="00FE0391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>Inputs</w:t>
      </w:r>
    </w:p>
    <w:p w14:paraId="023AEC91" w14:textId="0C0D5AB5" w:rsidR="00BE4CE3" w:rsidRPr="00BE4CE3" w:rsidRDefault="00BE4CE3" w:rsidP="00BE4CE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u w:val="single"/>
        </w:rPr>
      </w:pPr>
      <w:r w:rsidRPr="00BE4CE3">
        <w:rPr>
          <w:rFonts w:ascii="Times New Roman" w:hAnsi="Times New Roman" w:cs="Times New Roman"/>
          <w:b/>
          <w:bCs/>
        </w:rPr>
        <w:t>MPs</w:t>
      </w:r>
      <w:r>
        <w:rPr>
          <w:rFonts w:ascii="Times New Roman" w:hAnsi="Times New Roman" w:cs="Times New Roman"/>
          <w:b/>
          <w:bCs/>
        </w:rPr>
        <w:t xml:space="preserve">: </w:t>
      </w:r>
      <w:r w:rsidRPr="000C71A5">
        <w:rPr>
          <w:rFonts w:ascii="Times New Roman" w:hAnsi="Times New Roman" w:cs="Times New Roman"/>
        </w:rPr>
        <w:t>The motion parameters (MPs) to use when calculating LPF-FD. Dimension 1 (across rows) should be time x MP, where time is rows and MP is column. The first 3 MPs (i.e., MP</w:t>
      </w:r>
      <w:proofErr w:type="gramStart"/>
      <w:r w:rsidRPr="000C71A5">
        <w:rPr>
          <w:rFonts w:ascii="Times New Roman" w:hAnsi="Times New Roman" w:cs="Times New Roman"/>
        </w:rPr>
        <w:t>(:,</w:t>
      </w:r>
      <w:proofErr w:type="gramEnd"/>
      <w:r w:rsidRPr="000C71A5">
        <w:rPr>
          <w:rFonts w:ascii="Times New Roman" w:hAnsi="Times New Roman" w:cs="Times New Roman"/>
        </w:rPr>
        <w:t>1:3) ) should be translation in units of mm. The last 3 MPs (i.e., MP</w:t>
      </w:r>
      <w:proofErr w:type="gramStart"/>
      <w:r w:rsidRPr="000C71A5">
        <w:rPr>
          <w:rFonts w:ascii="Times New Roman" w:hAnsi="Times New Roman" w:cs="Times New Roman"/>
        </w:rPr>
        <w:t>(:,</w:t>
      </w:r>
      <w:proofErr w:type="gramEnd"/>
      <w:r w:rsidRPr="000C71A5">
        <w:rPr>
          <w:rFonts w:ascii="Times New Roman" w:hAnsi="Times New Roman" w:cs="Times New Roman"/>
        </w:rPr>
        <w:t>4:6) ) should be rotation in units of degrees.</w:t>
      </w:r>
    </w:p>
    <w:p w14:paraId="0E6A4EAB" w14:textId="7E329D66" w:rsidR="00BE4CE3" w:rsidRPr="00BE4CE3" w:rsidRDefault="00BE4CE3" w:rsidP="00BE4CE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</w:rPr>
        <w:t xml:space="preserve">TR: </w:t>
      </w:r>
      <w:r w:rsidRPr="00BE4CE3">
        <w:rPr>
          <w:rFonts w:ascii="Times New Roman" w:hAnsi="Times New Roman" w:cs="Times New Roman"/>
        </w:rPr>
        <w:t>The repetition time (TR) of the time series data, in units of seconds (e.g., 0.72).</w:t>
      </w:r>
    </w:p>
    <w:p w14:paraId="1C1ABAD7" w14:textId="6F651CBA" w:rsidR="00BE4CE3" w:rsidRPr="00BE4CE3" w:rsidRDefault="00BE4CE3" w:rsidP="00BE4CE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  <w:b/>
          <w:bCs/>
        </w:rPr>
        <w:t>LPF_FD_Threshold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The LPF-FD threshold desired by the user for LPF-FD volume censoring.</w:t>
      </w:r>
    </w:p>
    <w:p w14:paraId="6A383D09" w14:textId="0432321C" w:rsidR="00BE4CE3" w:rsidRDefault="00BE4CE3" w:rsidP="00FE0391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>Outputs</w:t>
      </w:r>
    </w:p>
    <w:p w14:paraId="14B9193E" w14:textId="79F0C39C" w:rsidR="00BE4CE3" w:rsidRPr="00BE4CE3" w:rsidRDefault="00BE4CE3" w:rsidP="00BE4CE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</w:rPr>
      </w:pPr>
      <w:proofErr w:type="spellStart"/>
      <w:r w:rsidRPr="00BE4CE3">
        <w:rPr>
          <w:rFonts w:ascii="Times New Roman" w:hAnsi="Times New Roman" w:cs="Times New Roman"/>
          <w:b/>
          <w:bCs/>
        </w:rPr>
        <w:t>lpffdCensoredVolumes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 xml:space="preserve"> column vector </w:t>
      </w:r>
      <w:r w:rsidRPr="001C4678">
        <w:rPr>
          <w:rFonts w:ascii="Times New Roman" w:hAnsi="Times New Roman" w:cs="Times New Roman"/>
        </w:rPr>
        <w:t xml:space="preserve">whether a frame is targeted for removal (true) or not targeted for removal (false) by </w:t>
      </w:r>
      <w:r>
        <w:rPr>
          <w:rFonts w:ascii="Times New Roman" w:hAnsi="Times New Roman" w:cs="Times New Roman"/>
        </w:rPr>
        <w:t>LPF-FD volume censoring only.</w:t>
      </w:r>
    </w:p>
    <w:p w14:paraId="08FFF1D9" w14:textId="77777777" w:rsidR="00BE4CE3" w:rsidRPr="00FE0391" w:rsidRDefault="00BE4CE3" w:rsidP="00FE0391">
      <w:pPr>
        <w:rPr>
          <w:rFonts w:ascii="Times New Roman" w:hAnsi="Times New Roman" w:cs="Times New Roman"/>
        </w:rPr>
      </w:pPr>
    </w:p>
    <w:p w14:paraId="153FFCFA" w14:textId="10EDF00D" w:rsidR="00A9204E" w:rsidRDefault="00932292" w:rsidP="00FE0391">
      <w:pPr>
        <w:rPr>
          <w:rFonts w:ascii="Times New Roman" w:hAnsi="Times New Roman" w:cs="Times New Roman"/>
          <w:b/>
          <w:bCs/>
        </w:rPr>
      </w:pPr>
      <w:r w:rsidRPr="00932292">
        <w:rPr>
          <w:rFonts w:ascii="Times New Roman" w:hAnsi="Times New Roman" w:cs="Times New Roman"/>
          <w:b/>
          <w:bCs/>
        </w:rPr>
        <w:t>4</w:t>
      </w:r>
      <w:r w:rsidR="00FE0391" w:rsidRPr="00932292">
        <w:rPr>
          <w:rFonts w:ascii="Times New Roman" w:hAnsi="Times New Roman" w:cs="Times New Roman"/>
          <w:b/>
          <w:bCs/>
        </w:rPr>
        <w:t>.</w:t>
      </w:r>
      <w:r w:rsidR="00FE0391" w:rsidRPr="00FE0391">
        <w:rPr>
          <w:rFonts w:ascii="Times New Roman" w:hAnsi="Times New Roman" w:cs="Times New Roman"/>
        </w:rPr>
        <w:t xml:space="preserve"> </w:t>
      </w:r>
      <w:r w:rsidR="003E43F4" w:rsidRPr="003E43F4">
        <w:rPr>
          <w:rFonts w:ascii="Times New Roman" w:hAnsi="Times New Roman" w:cs="Times New Roman"/>
          <w:b/>
          <w:bCs/>
        </w:rPr>
        <w:t>[</w:t>
      </w:r>
      <w:proofErr w:type="spellStart"/>
      <w:r w:rsidR="003E43F4" w:rsidRPr="003E43F4">
        <w:rPr>
          <w:rFonts w:ascii="Times New Roman" w:hAnsi="Times New Roman" w:cs="Times New Roman"/>
          <w:b/>
          <w:bCs/>
        </w:rPr>
        <w:t>lpfdvCensoredVolumes</w:t>
      </w:r>
      <w:proofErr w:type="spellEnd"/>
      <w:r w:rsidR="003E43F4" w:rsidRPr="003E43F4">
        <w:rPr>
          <w:rFonts w:ascii="Times New Roman" w:hAnsi="Times New Roman" w:cs="Times New Roman"/>
          <w:b/>
          <w:bCs/>
        </w:rPr>
        <w:t xml:space="preserve">] = </w:t>
      </w:r>
      <w:proofErr w:type="spellStart"/>
      <w:r w:rsidR="003E43F4" w:rsidRPr="003E43F4">
        <w:rPr>
          <w:rFonts w:ascii="Times New Roman" w:hAnsi="Times New Roman" w:cs="Times New Roman"/>
          <w:b/>
          <w:bCs/>
        </w:rPr>
        <w:t>lpfDVcensoredvolumes</w:t>
      </w:r>
      <w:proofErr w:type="spellEnd"/>
      <w:r w:rsidR="003E43F4" w:rsidRPr="003E43F4">
        <w:rPr>
          <w:rFonts w:ascii="Times New Roman" w:hAnsi="Times New Roman" w:cs="Times New Roman"/>
          <w:b/>
          <w:bCs/>
        </w:rPr>
        <w:t>(</w:t>
      </w:r>
      <w:proofErr w:type="spellStart"/>
      <w:proofErr w:type="gramStart"/>
      <w:r w:rsidR="003E43F4" w:rsidRPr="003E43F4">
        <w:rPr>
          <w:rFonts w:ascii="Times New Roman" w:hAnsi="Times New Roman" w:cs="Times New Roman"/>
          <w:b/>
          <w:bCs/>
        </w:rPr>
        <w:t>timeSeries,brainMask</w:t>
      </w:r>
      <w:proofErr w:type="gramEnd"/>
      <w:r w:rsidR="003E43F4" w:rsidRPr="003E43F4">
        <w:rPr>
          <w:rFonts w:ascii="Times New Roman" w:hAnsi="Times New Roman" w:cs="Times New Roman"/>
          <w:b/>
          <w:bCs/>
        </w:rPr>
        <w:t>,TR,DV_GEV_d</w:t>
      </w:r>
      <w:proofErr w:type="spellEnd"/>
      <w:r w:rsidR="003E43F4" w:rsidRPr="003E43F4">
        <w:rPr>
          <w:rFonts w:ascii="Times New Roman" w:hAnsi="Times New Roman" w:cs="Times New Roman"/>
          <w:b/>
          <w:bCs/>
        </w:rPr>
        <w:t>)</w:t>
      </w:r>
    </w:p>
    <w:p w14:paraId="14628BA8" w14:textId="00873D9B" w:rsidR="00BE4CE3" w:rsidRDefault="00BE4CE3" w:rsidP="00FE039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This function returns a logical vector denoting which volumes are targeted for removal using GEV-DV based on input time series, a gray matter mask in the same space as the input time series, the TR (for low-pass filtering), and a GEV-DV d parameter desired by the user.</w:t>
      </w:r>
    </w:p>
    <w:p w14:paraId="5843A285" w14:textId="0E012544" w:rsidR="00BE4CE3" w:rsidRDefault="00BE4CE3" w:rsidP="00FE0391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</w:rPr>
        <w:tab/>
      </w:r>
      <w:r w:rsidR="000B5CAC">
        <w:rPr>
          <w:rFonts w:ascii="Times New Roman" w:hAnsi="Times New Roman" w:cs="Times New Roman"/>
          <w:u w:val="single"/>
        </w:rPr>
        <w:t>Inputs</w:t>
      </w:r>
    </w:p>
    <w:p w14:paraId="5CFF4A50" w14:textId="3BBB56EE" w:rsidR="000B5CAC" w:rsidRPr="00703F00" w:rsidRDefault="00703F00" w:rsidP="000B5CA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u w:val="single"/>
        </w:rPr>
      </w:pPr>
      <w:proofErr w:type="spellStart"/>
      <w:r w:rsidRPr="00703F00">
        <w:rPr>
          <w:rFonts w:ascii="Times New Roman" w:hAnsi="Times New Roman" w:cs="Times New Roman"/>
          <w:b/>
          <w:bCs/>
        </w:rPr>
        <w:t>timeSeries</w:t>
      </w:r>
      <w:proofErr w:type="spellEnd"/>
      <w:r w:rsidRPr="00703F00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Pr="000C71A5">
        <w:rPr>
          <w:rFonts w:ascii="Times New Roman" w:hAnsi="Times New Roman" w:cs="Times New Roman"/>
        </w:rPr>
        <w:t xml:space="preserve">The time series data to be used to calculate LPF-DV. This should be either in the form of a 4D matrix of voxel time series or as a 2D matrix of </w:t>
      </w:r>
      <w:proofErr w:type="spellStart"/>
      <w:r w:rsidRPr="000C71A5">
        <w:rPr>
          <w:rFonts w:ascii="Times New Roman" w:hAnsi="Times New Roman" w:cs="Times New Roman"/>
        </w:rPr>
        <w:t>greyordinate</w:t>
      </w:r>
      <w:proofErr w:type="spellEnd"/>
      <w:r w:rsidRPr="000C71A5">
        <w:rPr>
          <w:rFonts w:ascii="Times New Roman" w:hAnsi="Times New Roman" w:cs="Times New Roman"/>
        </w:rPr>
        <w:t xml:space="preserve"> time series. If voxel time series, then time should be the 4</w:t>
      </w:r>
      <w:r w:rsidRPr="000C71A5">
        <w:rPr>
          <w:rFonts w:ascii="Times New Roman" w:hAnsi="Times New Roman" w:cs="Times New Roman"/>
          <w:vertAlign w:val="superscript"/>
        </w:rPr>
        <w:t>th</w:t>
      </w:r>
      <w:r w:rsidRPr="000C71A5">
        <w:rPr>
          <w:rFonts w:ascii="Times New Roman" w:hAnsi="Times New Roman" w:cs="Times New Roman"/>
        </w:rPr>
        <w:t xml:space="preserve"> dimension, as is the default when reading a </w:t>
      </w:r>
      <w:proofErr w:type="spellStart"/>
      <w:r w:rsidRPr="000C71A5">
        <w:rPr>
          <w:rFonts w:ascii="Times New Roman" w:hAnsi="Times New Roman" w:cs="Times New Roman"/>
        </w:rPr>
        <w:t>nifti</w:t>
      </w:r>
      <w:proofErr w:type="spellEnd"/>
      <w:r w:rsidRPr="000C71A5">
        <w:rPr>
          <w:rFonts w:ascii="Times New Roman" w:hAnsi="Times New Roman" w:cs="Times New Roman"/>
        </w:rPr>
        <w:t xml:space="preserve"> using </w:t>
      </w:r>
      <w:proofErr w:type="spellStart"/>
      <w:r w:rsidRPr="000C71A5">
        <w:rPr>
          <w:rFonts w:ascii="Times New Roman" w:hAnsi="Times New Roman" w:cs="Times New Roman"/>
        </w:rPr>
        <w:t>niftiread</w:t>
      </w:r>
      <w:proofErr w:type="spellEnd"/>
      <w:r w:rsidRPr="000C71A5">
        <w:rPr>
          <w:rFonts w:ascii="Times New Roman" w:hAnsi="Times New Roman" w:cs="Times New Roman"/>
        </w:rPr>
        <w:t xml:space="preserve">. If </w:t>
      </w:r>
      <w:proofErr w:type="spellStart"/>
      <w:r w:rsidRPr="000C71A5">
        <w:rPr>
          <w:rFonts w:ascii="Times New Roman" w:hAnsi="Times New Roman" w:cs="Times New Roman"/>
        </w:rPr>
        <w:t>greyordinate</w:t>
      </w:r>
      <w:proofErr w:type="spellEnd"/>
      <w:r w:rsidRPr="000C71A5">
        <w:rPr>
          <w:rFonts w:ascii="Times New Roman" w:hAnsi="Times New Roman" w:cs="Times New Roman"/>
        </w:rPr>
        <w:t xml:space="preserve"> time series, then time should be the 1</w:t>
      </w:r>
      <w:r w:rsidRPr="000C71A5">
        <w:rPr>
          <w:rFonts w:ascii="Times New Roman" w:hAnsi="Times New Roman" w:cs="Times New Roman"/>
          <w:vertAlign w:val="superscript"/>
        </w:rPr>
        <w:t>st</w:t>
      </w:r>
      <w:r w:rsidRPr="000C71A5">
        <w:rPr>
          <w:rFonts w:ascii="Times New Roman" w:hAnsi="Times New Roman" w:cs="Times New Roman"/>
        </w:rPr>
        <w:t xml:space="preserve"> non-singleton dimension (e.g., it can be either 1 x 1 x 1 x 1 x time x </w:t>
      </w:r>
      <w:proofErr w:type="spellStart"/>
      <w:r w:rsidRPr="000C71A5">
        <w:rPr>
          <w:rFonts w:ascii="Times New Roman" w:hAnsi="Times New Roman" w:cs="Times New Roman"/>
        </w:rPr>
        <w:t>greyordinate</w:t>
      </w:r>
      <w:proofErr w:type="spellEnd"/>
      <w:r w:rsidRPr="000C71A5">
        <w:rPr>
          <w:rFonts w:ascii="Times New Roman" w:hAnsi="Times New Roman" w:cs="Times New Roman"/>
        </w:rPr>
        <w:t xml:space="preserve">, or time x </w:t>
      </w:r>
      <w:proofErr w:type="spellStart"/>
      <w:r w:rsidRPr="000C71A5">
        <w:rPr>
          <w:rFonts w:ascii="Times New Roman" w:hAnsi="Times New Roman" w:cs="Times New Roman"/>
        </w:rPr>
        <w:t>greyordinate</w:t>
      </w:r>
      <w:proofErr w:type="spellEnd"/>
      <w:r w:rsidRPr="000C71A5">
        <w:rPr>
          <w:rFonts w:ascii="Times New Roman" w:hAnsi="Times New Roman" w:cs="Times New Roman"/>
        </w:rPr>
        <w:t>).</w:t>
      </w:r>
    </w:p>
    <w:p w14:paraId="6497BE8C" w14:textId="0C48803E" w:rsidR="00703F00" w:rsidRPr="00703F00" w:rsidRDefault="00703F00" w:rsidP="000B5CA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u w:val="single"/>
        </w:rPr>
      </w:pPr>
      <w:proofErr w:type="spellStart"/>
      <w:r w:rsidRPr="00703F00">
        <w:rPr>
          <w:rFonts w:ascii="Times New Roman" w:hAnsi="Times New Roman" w:cs="Times New Roman"/>
          <w:b/>
          <w:bCs/>
        </w:rPr>
        <w:t>brainMask</w:t>
      </w:r>
      <w:proofErr w:type="spellEnd"/>
      <w:r w:rsidRPr="00703F00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Pr="000C71A5">
        <w:rPr>
          <w:rFonts w:ascii="Times New Roman" w:hAnsi="Times New Roman" w:cs="Times New Roman"/>
        </w:rPr>
        <w:t xml:space="preserve">The grey matter mask to be used when calculating LPF-DV. If </w:t>
      </w:r>
      <w:proofErr w:type="spellStart"/>
      <w:r w:rsidRPr="000C71A5">
        <w:rPr>
          <w:rFonts w:ascii="Times New Roman" w:hAnsi="Times New Roman" w:cs="Times New Roman"/>
          <w:b/>
          <w:bCs/>
        </w:rPr>
        <w:t>timeSeries</w:t>
      </w:r>
      <w:proofErr w:type="spellEnd"/>
      <w:r w:rsidRPr="000C71A5">
        <w:rPr>
          <w:rFonts w:ascii="Times New Roman" w:hAnsi="Times New Roman" w:cs="Times New Roman"/>
        </w:rPr>
        <w:t xml:space="preserve"> was passed in as voxel time series, then </w:t>
      </w:r>
      <w:proofErr w:type="spellStart"/>
      <w:r w:rsidRPr="000C71A5">
        <w:rPr>
          <w:rFonts w:ascii="Times New Roman" w:hAnsi="Times New Roman" w:cs="Times New Roman"/>
          <w:b/>
          <w:bCs/>
        </w:rPr>
        <w:t>brainMask</w:t>
      </w:r>
      <w:proofErr w:type="spellEnd"/>
      <w:r w:rsidRPr="000C71A5">
        <w:rPr>
          <w:rFonts w:ascii="Times New Roman" w:hAnsi="Times New Roman" w:cs="Times New Roman"/>
        </w:rPr>
        <w:t xml:space="preserve"> should be a </w:t>
      </w:r>
      <w:proofErr w:type="spellStart"/>
      <w:r w:rsidRPr="000C71A5">
        <w:rPr>
          <w:rFonts w:ascii="Times New Roman" w:hAnsi="Times New Roman" w:cs="Times New Roman"/>
        </w:rPr>
        <w:t>boolean</w:t>
      </w:r>
      <w:proofErr w:type="spellEnd"/>
      <w:r w:rsidRPr="000C71A5">
        <w:rPr>
          <w:rFonts w:ascii="Times New Roman" w:hAnsi="Times New Roman" w:cs="Times New Roman"/>
        </w:rPr>
        <w:t xml:space="preserve"> 3D matrix of voxels in the same space as </w:t>
      </w:r>
      <w:proofErr w:type="spellStart"/>
      <w:r w:rsidRPr="000C71A5">
        <w:rPr>
          <w:rFonts w:ascii="Times New Roman" w:hAnsi="Times New Roman" w:cs="Times New Roman"/>
          <w:b/>
          <w:bCs/>
        </w:rPr>
        <w:t>timeSeries</w:t>
      </w:r>
      <w:proofErr w:type="spellEnd"/>
      <w:r w:rsidRPr="000C71A5">
        <w:rPr>
          <w:rFonts w:ascii="Times New Roman" w:hAnsi="Times New Roman" w:cs="Times New Roman"/>
        </w:rPr>
        <w:t xml:space="preserve">. If </w:t>
      </w:r>
      <w:proofErr w:type="spellStart"/>
      <w:r w:rsidRPr="000C71A5">
        <w:rPr>
          <w:rFonts w:ascii="Times New Roman" w:hAnsi="Times New Roman" w:cs="Times New Roman"/>
          <w:b/>
          <w:bCs/>
        </w:rPr>
        <w:t>timeSeries</w:t>
      </w:r>
      <w:proofErr w:type="spellEnd"/>
      <w:r w:rsidRPr="000C71A5">
        <w:rPr>
          <w:rFonts w:ascii="Times New Roman" w:hAnsi="Times New Roman" w:cs="Times New Roman"/>
        </w:rPr>
        <w:t xml:space="preserve"> was passed in as </w:t>
      </w:r>
      <w:proofErr w:type="spellStart"/>
      <w:r w:rsidRPr="000C71A5">
        <w:rPr>
          <w:rFonts w:ascii="Times New Roman" w:hAnsi="Times New Roman" w:cs="Times New Roman"/>
        </w:rPr>
        <w:t>greyordinate</w:t>
      </w:r>
      <w:proofErr w:type="spellEnd"/>
      <w:r w:rsidRPr="000C71A5">
        <w:rPr>
          <w:rFonts w:ascii="Times New Roman" w:hAnsi="Times New Roman" w:cs="Times New Roman"/>
        </w:rPr>
        <w:t xml:space="preserve"> time series, then </w:t>
      </w:r>
      <w:proofErr w:type="spellStart"/>
      <w:r w:rsidRPr="000C71A5">
        <w:rPr>
          <w:rFonts w:ascii="Times New Roman" w:hAnsi="Times New Roman" w:cs="Times New Roman"/>
          <w:b/>
          <w:bCs/>
        </w:rPr>
        <w:t>brainMask</w:t>
      </w:r>
      <w:proofErr w:type="spellEnd"/>
      <w:r w:rsidRPr="000C71A5">
        <w:rPr>
          <w:rFonts w:ascii="Times New Roman" w:hAnsi="Times New Roman" w:cs="Times New Roman"/>
        </w:rPr>
        <w:t xml:space="preserve"> should be a </w:t>
      </w:r>
      <w:proofErr w:type="spellStart"/>
      <w:r w:rsidRPr="000C71A5">
        <w:rPr>
          <w:rFonts w:ascii="Times New Roman" w:hAnsi="Times New Roman" w:cs="Times New Roman"/>
        </w:rPr>
        <w:t>boolean</w:t>
      </w:r>
      <w:proofErr w:type="spellEnd"/>
      <w:r w:rsidRPr="000C71A5">
        <w:rPr>
          <w:rFonts w:ascii="Times New Roman" w:hAnsi="Times New Roman" w:cs="Times New Roman"/>
        </w:rPr>
        <w:t xml:space="preserve"> row vector of </w:t>
      </w:r>
      <w:proofErr w:type="spellStart"/>
      <w:r w:rsidRPr="000C71A5">
        <w:rPr>
          <w:rFonts w:ascii="Times New Roman" w:hAnsi="Times New Roman" w:cs="Times New Roman"/>
        </w:rPr>
        <w:t>greyordinates</w:t>
      </w:r>
      <w:proofErr w:type="spellEnd"/>
      <w:r w:rsidRPr="000C71A5">
        <w:rPr>
          <w:rFonts w:ascii="Times New Roman" w:hAnsi="Times New Roman" w:cs="Times New Roman"/>
        </w:rPr>
        <w:t xml:space="preserve"> to use.</w:t>
      </w:r>
    </w:p>
    <w:p w14:paraId="561849F3" w14:textId="139335F4" w:rsidR="00703F00" w:rsidRPr="00703F00" w:rsidRDefault="00703F00" w:rsidP="000B5CA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u w:val="single"/>
        </w:rPr>
      </w:pPr>
      <w:r w:rsidRPr="00703F00">
        <w:rPr>
          <w:rFonts w:ascii="Times New Roman" w:hAnsi="Times New Roman" w:cs="Times New Roman"/>
          <w:b/>
          <w:bCs/>
        </w:rPr>
        <w:t>TR:</w:t>
      </w:r>
      <w:r>
        <w:rPr>
          <w:rFonts w:ascii="Times New Roman" w:hAnsi="Times New Roman" w:cs="Times New Roman"/>
        </w:rPr>
        <w:t xml:space="preserve"> </w:t>
      </w:r>
      <w:r w:rsidRPr="00BE4CE3">
        <w:rPr>
          <w:rFonts w:ascii="Times New Roman" w:hAnsi="Times New Roman" w:cs="Times New Roman"/>
        </w:rPr>
        <w:t>The repetition time (TR) of the time series data, in units of seconds (e.g., 0.72).</w:t>
      </w:r>
    </w:p>
    <w:p w14:paraId="2F0D050C" w14:textId="303BB759" w:rsidR="00703F00" w:rsidRPr="000B5CAC" w:rsidRDefault="00703F00" w:rsidP="000B5CA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u w:val="single"/>
        </w:rPr>
      </w:pPr>
      <w:proofErr w:type="spellStart"/>
      <w:r w:rsidRPr="00703F00">
        <w:rPr>
          <w:rFonts w:ascii="Times New Roman" w:hAnsi="Times New Roman" w:cs="Times New Roman"/>
          <w:b/>
          <w:bCs/>
        </w:rPr>
        <w:t>DV_GEV_d</w:t>
      </w:r>
      <w:proofErr w:type="spellEnd"/>
      <w:r w:rsidRPr="00703F00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The GEV-DV d parameter desired by the user for run-adaptive volume censoring of LPF-DV.</w:t>
      </w:r>
    </w:p>
    <w:p w14:paraId="19EEE9AB" w14:textId="685AACD6" w:rsidR="000B5CAC" w:rsidRDefault="000B5CAC" w:rsidP="00FE0391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>Outputs</w:t>
      </w:r>
    </w:p>
    <w:p w14:paraId="79A56EFF" w14:textId="2A8A3123" w:rsidR="00906F73" w:rsidRPr="008836C9" w:rsidRDefault="00906F73" w:rsidP="00906F7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proofErr w:type="spellStart"/>
      <w:r w:rsidRPr="00906F73">
        <w:rPr>
          <w:rFonts w:ascii="Times New Roman" w:hAnsi="Times New Roman" w:cs="Times New Roman"/>
          <w:b/>
          <w:bCs/>
        </w:rPr>
        <w:t>lpfdvCensoredVolumes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 xml:space="preserve"> column vector </w:t>
      </w:r>
      <w:r w:rsidRPr="001C4678">
        <w:rPr>
          <w:rFonts w:ascii="Times New Roman" w:hAnsi="Times New Roman" w:cs="Times New Roman"/>
        </w:rPr>
        <w:t xml:space="preserve">whether a frame is targeted for removal (true) or not targeted for removal (false) by </w:t>
      </w:r>
      <w:r>
        <w:rPr>
          <w:rFonts w:ascii="Times New Roman" w:hAnsi="Times New Roman" w:cs="Times New Roman"/>
        </w:rPr>
        <w:t>GEV-DV volume censoring only.</w:t>
      </w:r>
    </w:p>
    <w:p w14:paraId="128BE196" w14:textId="4D064313" w:rsidR="008836C9" w:rsidRPr="008836C9" w:rsidRDefault="008836C9" w:rsidP="008836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br/>
      </w:r>
      <w:r w:rsidRPr="008836C9">
        <w:rPr>
          <w:rFonts w:ascii="Times New Roman" w:hAnsi="Times New Roman" w:cs="Times New Roman"/>
        </w:rPr>
        <w:t>This software is released with the GNU General Public License Version 3.</w:t>
      </w:r>
    </w:p>
    <w:sectPr w:rsidR="008836C9" w:rsidRPr="008836C9" w:rsidSect="00FE03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9A3681C"/>
    <w:multiLevelType w:val="hybridMultilevel"/>
    <w:tmpl w:val="8F8EA4A4"/>
    <w:lvl w:ilvl="0" w:tplc="C41AC79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3131601"/>
    <w:multiLevelType w:val="hybridMultilevel"/>
    <w:tmpl w:val="E878E842"/>
    <w:lvl w:ilvl="0" w:tplc="EFE25D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272328"/>
    <w:multiLevelType w:val="hybridMultilevel"/>
    <w:tmpl w:val="354E7B00"/>
    <w:lvl w:ilvl="0" w:tplc="03D449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3C8A3E3F"/>
    <w:multiLevelType w:val="hybridMultilevel"/>
    <w:tmpl w:val="F6EEA75A"/>
    <w:lvl w:ilvl="0" w:tplc="699C170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9C7C30"/>
    <w:multiLevelType w:val="hybridMultilevel"/>
    <w:tmpl w:val="BCA0C198"/>
    <w:lvl w:ilvl="0" w:tplc="E1F064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3B370E"/>
    <w:multiLevelType w:val="hybridMultilevel"/>
    <w:tmpl w:val="C032E100"/>
    <w:lvl w:ilvl="0" w:tplc="1A92B82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4C4D63BE"/>
    <w:multiLevelType w:val="hybridMultilevel"/>
    <w:tmpl w:val="F5AC5854"/>
    <w:lvl w:ilvl="0" w:tplc="EF80ADA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655570"/>
    <w:multiLevelType w:val="hybridMultilevel"/>
    <w:tmpl w:val="D32A96E8"/>
    <w:lvl w:ilvl="0" w:tplc="E58856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4C6454"/>
    <w:multiLevelType w:val="hybridMultilevel"/>
    <w:tmpl w:val="F5AC5854"/>
    <w:lvl w:ilvl="0" w:tplc="EF80ADA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F153E02"/>
    <w:multiLevelType w:val="hybridMultilevel"/>
    <w:tmpl w:val="0AAE0DF2"/>
    <w:lvl w:ilvl="0" w:tplc="5D143DFE">
      <w:start w:val="1"/>
      <w:numFmt w:val="upperRoman"/>
      <w:lvlText w:val="%1."/>
      <w:lvlJc w:val="left"/>
      <w:pPr>
        <w:ind w:left="1080" w:hanging="72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8"/>
  </w:num>
  <w:num w:numId="2">
    <w:abstractNumId w:val="13"/>
  </w:num>
  <w:num w:numId="3">
    <w:abstractNumId w:val="10"/>
  </w:num>
  <w:num w:numId="4">
    <w:abstractNumId w:val="30"/>
  </w:num>
  <w:num w:numId="5">
    <w:abstractNumId w:val="14"/>
  </w:num>
  <w:num w:numId="6">
    <w:abstractNumId w:val="19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9"/>
  </w:num>
  <w:num w:numId="21">
    <w:abstractNumId w:val="22"/>
  </w:num>
  <w:num w:numId="22">
    <w:abstractNumId w:val="11"/>
  </w:num>
  <w:num w:numId="23">
    <w:abstractNumId w:val="32"/>
  </w:num>
  <w:num w:numId="24">
    <w:abstractNumId w:val="31"/>
  </w:num>
  <w:num w:numId="25">
    <w:abstractNumId w:val="23"/>
  </w:num>
  <w:num w:numId="26">
    <w:abstractNumId w:val="20"/>
  </w:num>
  <w:num w:numId="27">
    <w:abstractNumId w:val="25"/>
  </w:num>
  <w:num w:numId="28">
    <w:abstractNumId w:val="18"/>
  </w:num>
  <w:num w:numId="29">
    <w:abstractNumId w:val="27"/>
  </w:num>
  <w:num w:numId="30">
    <w:abstractNumId w:val="26"/>
  </w:num>
  <w:num w:numId="31">
    <w:abstractNumId w:val="17"/>
  </w:num>
  <w:num w:numId="32">
    <w:abstractNumId w:val="12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91"/>
    <w:rsid w:val="00056F37"/>
    <w:rsid w:val="000854E3"/>
    <w:rsid w:val="000B5CAC"/>
    <w:rsid w:val="000C71A5"/>
    <w:rsid w:val="000F6EC4"/>
    <w:rsid w:val="001C4678"/>
    <w:rsid w:val="001C4DA0"/>
    <w:rsid w:val="00212304"/>
    <w:rsid w:val="002426E8"/>
    <w:rsid w:val="003E43F4"/>
    <w:rsid w:val="00407840"/>
    <w:rsid w:val="00446FCD"/>
    <w:rsid w:val="00455E3E"/>
    <w:rsid w:val="004F15EB"/>
    <w:rsid w:val="005F69C2"/>
    <w:rsid w:val="00645252"/>
    <w:rsid w:val="006618AF"/>
    <w:rsid w:val="006D3D74"/>
    <w:rsid w:val="00703F00"/>
    <w:rsid w:val="00773220"/>
    <w:rsid w:val="0083569A"/>
    <w:rsid w:val="0084523F"/>
    <w:rsid w:val="00867B2B"/>
    <w:rsid w:val="008836C9"/>
    <w:rsid w:val="008E4E5C"/>
    <w:rsid w:val="00906F73"/>
    <w:rsid w:val="00913F9D"/>
    <w:rsid w:val="009263BB"/>
    <w:rsid w:val="00932292"/>
    <w:rsid w:val="009D45EE"/>
    <w:rsid w:val="00A6506D"/>
    <w:rsid w:val="00A661B8"/>
    <w:rsid w:val="00A9204E"/>
    <w:rsid w:val="00AE462A"/>
    <w:rsid w:val="00BE4CE3"/>
    <w:rsid w:val="00C35EA3"/>
    <w:rsid w:val="00C92D1D"/>
    <w:rsid w:val="00CE3682"/>
    <w:rsid w:val="00D37CC0"/>
    <w:rsid w:val="00D44399"/>
    <w:rsid w:val="00D70E26"/>
    <w:rsid w:val="00D82E7D"/>
    <w:rsid w:val="00E91905"/>
    <w:rsid w:val="00EB150F"/>
    <w:rsid w:val="00EE0A7F"/>
    <w:rsid w:val="00F36960"/>
    <w:rsid w:val="00F538FC"/>
    <w:rsid w:val="00FE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FF67E"/>
  <w15:chartTrackingRefBased/>
  <w15:docId w15:val="{CF4B8D61-BC81-4E45-9613-09FD8D24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0C7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20</TotalTime>
  <Pages>2</Pages>
  <Words>1217</Words>
  <Characters>6977</Characters>
  <Application>Microsoft Office Word</Application>
  <DocSecurity>0</DocSecurity>
  <Lines>193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John</dc:creator>
  <cp:keywords/>
  <dc:description/>
  <cp:lastModifiedBy>Williams, John</cp:lastModifiedBy>
  <cp:revision>15</cp:revision>
  <dcterms:created xsi:type="dcterms:W3CDTF">2019-11-27T01:05:00Z</dcterms:created>
  <dcterms:modified xsi:type="dcterms:W3CDTF">2021-09-09T16:56:00Z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